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EC1F88" w14:textId="77777777" w:rsidR="00A9204E" w:rsidRDefault="00A9204E">
      <w:pPr>
        <w:rPr>
          <w:color w:val="7D9532" w:themeColor="accent6" w:themeShade="BF"/>
        </w:rPr>
      </w:pPr>
    </w:p>
    <w:p w14:paraId="3CD3D238" w14:textId="09125FED" w:rsidR="00FA2D1A" w:rsidRPr="00FA2D1A" w:rsidRDefault="00FA2D1A" w:rsidP="00FA2D1A">
      <w:r>
        <w:t>-</w:t>
      </w:r>
    </w:p>
    <w:p w14:paraId="68CCC21A" w14:textId="77777777" w:rsidR="00FA2D1A" w:rsidRPr="00754EE1" w:rsidRDefault="00FA2D1A" w:rsidP="00FA2D1A">
      <w:pPr>
        <w:rPr>
          <w:b/>
          <w:color w:val="0BD0D9"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20AA7E7E" w14:textId="494ADA29" w:rsidR="00FA2D1A" w:rsidRPr="00754EE1" w:rsidRDefault="00FA2D1A" w:rsidP="00FA2D1A">
      <w:pPr>
        <w:pBdr>
          <w:bottom w:val="single" w:sz="4" w:space="1" w:color="auto"/>
        </w:pBdr>
        <w:tabs>
          <w:tab w:val="left" w:pos="2853"/>
        </w:tabs>
        <w:jc w:val="center"/>
        <w:rPr>
          <w:b/>
          <w:bCs/>
          <w:color w:val="0C9A73" w:themeColor="accent4" w:themeShade="BF"/>
          <w:sz w:val="96"/>
          <w:szCs w:val="96"/>
        </w:rPr>
      </w:pPr>
      <w:r w:rsidRPr="00754EE1">
        <w:rPr>
          <w:b/>
          <w:bCs/>
          <w:color w:val="0C9A73" w:themeColor="accent4" w:themeShade="BF"/>
          <w:sz w:val="96"/>
          <w:szCs w:val="96"/>
        </w:rPr>
        <w:t>Machine learning</w:t>
      </w:r>
    </w:p>
    <w:p w14:paraId="5CF13700" w14:textId="77777777" w:rsidR="00FA2D1A" w:rsidRPr="00754EE1" w:rsidRDefault="00FA2D1A" w:rsidP="00FA2D1A">
      <w:pPr>
        <w:rPr>
          <w:b/>
          <w:bCs/>
          <w:sz w:val="96"/>
          <w:szCs w:val="96"/>
        </w:rPr>
      </w:pPr>
    </w:p>
    <w:p w14:paraId="6EFEAE6C" w14:textId="7950A0D9" w:rsidR="00FA2D1A" w:rsidRPr="00D05B43" w:rsidRDefault="00FA2D1A" w:rsidP="00FA2D1A">
      <w:pPr>
        <w:ind w:firstLine="720"/>
        <w:rPr>
          <w:sz w:val="44"/>
          <w:szCs w:val="44"/>
        </w:rPr>
      </w:pPr>
      <w:r w:rsidRPr="00D05B43">
        <w:rPr>
          <w:sz w:val="44"/>
          <w:szCs w:val="44"/>
        </w:rPr>
        <w:t xml:space="preserve">Q 1 </w:t>
      </w:r>
      <w:r w:rsidRPr="00D05B43">
        <w:rPr>
          <w:sz w:val="44"/>
          <w:szCs w:val="44"/>
        </w:rPr>
        <w:t>Which of the following methods do we use to find the best fit line for data in Linear Regression?</w:t>
      </w:r>
      <w:r w:rsidRPr="00D05B43">
        <w:rPr>
          <w:sz w:val="44"/>
          <w:szCs w:val="44"/>
        </w:rPr>
        <w:t xml:space="preserve"> </w:t>
      </w:r>
    </w:p>
    <w:p w14:paraId="67F4CBCD" w14:textId="77777777" w:rsidR="00FA2D1A" w:rsidRPr="00D05B43" w:rsidRDefault="00FA2D1A" w:rsidP="00FA2D1A">
      <w:pPr>
        <w:ind w:firstLine="720"/>
        <w:rPr>
          <w:sz w:val="44"/>
          <w:szCs w:val="44"/>
        </w:rPr>
      </w:pPr>
    </w:p>
    <w:p w14:paraId="4206E093" w14:textId="1B2AC9D4" w:rsidR="00FA2D1A" w:rsidRPr="00D05B43" w:rsidRDefault="00FA2D1A" w:rsidP="00FA2D1A">
      <w:pPr>
        <w:rPr>
          <w:sz w:val="44"/>
          <w:szCs w:val="44"/>
        </w:rPr>
      </w:pPr>
      <w:r w:rsidRPr="00D05B43">
        <w:rPr>
          <w:sz w:val="44"/>
          <w:szCs w:val="44"/>
        </w:rPr>
        <w:t xml:space="preserve">                </w:t>
      </w:r>
      <w:r w:rsidR="003225A9" w:rsidRPr="00D05B43">
        <w:rPr>
          <w:sz w:val="44"/>
          <w:szCs w:val="44"/>
        </w:rPr>
        <w:t>(</w:t>
      </w:r>
      <w:r w:rsidRPr="00D05B43">
        <w:rPr>
          <w:sz w:val="44"/>
          <w:szCs w:val="44"/>
        </w:rPr>
        <w:t>D) Both A</w:t>
      </w:r>
      <w:r w:rsidRPr="00D05B43">
        <w:rPr>
          <w:sz w:val="44"/>
          <w:szCs w:val="44"/>
        </w:rPr>
        <w:t xml:space="preserve"> a</w:t>
      </w:r>
      <w:r w:rsidRPr="00D05B43">
        <w:rPr>
          <w:sz w:val="44"/>
          <w:szCs w:val="44"/>
        </w:rPr>
        <w:t>nd B</w:t>
      </w:r>
    </w:p>
    <w:p w14:paraId="04D5C9EA" w14:textId="77777777" w:rsidR="00FA2D1A" w:rsidRPr="00D05B43" w:rsidRDefault="00FA2D1A" w:rsidP="00FA2D1A">
      <w:pPr>
        <w:rPr>
          <w:sz w:val="44"/>
          <w:szCs w:val="44"/>
        </w:rPr>
      </w:pPr>
    </w:p>
    <w:p w14:paraId="298F7A34" w14:textId="44278496" w:rsidR="00FA2D1A" w:rsidRPr="00D05B43" w:rsidRDefault="00FA2D1A" w:rsidP="00FA2D1A">
      <w:pPr>
        <w:rPr>
          <w:sz w:val="44"/>
          <w:szCs w:val="44"/>
        </w:rPr>
      </w:pPr>
      <w:r w:rsidRPr="00D05B43">
        <w:rPr>
          <w:sz w:val="44"/>
          <w:szCs w:val="44"/>
        </w:rPr>
        <w:t xml:space="preserve">      Q 2</w:t>
      </w:r>
      <w:r w:rsidR="003225A9" w:rsidRPr="00D05B43">
        <w:rPr>
          <w:sz w:val="44"/>
          <w:szCs w:val="44"/>
        </w:rPr>
        <w:t xml:space="preserve"> </w:t>
      </w:r>
      <w:r w:rsidR="003225A9" w:rsidRPr="00D05B43">
        <w:rPr>
          <w:sz w:val="44"/>
          <w:szCs w:val="44"/>
        </w:rPr>
        <w:t>Which of the following statement is true about outliers in linear regression?</w:t>
      </w:r>
    </w:p>
    <w:p w14:paraId="5B435707" w14:textId="76E70C27" w:rsidR="003225A9" w:rsidRPr="00D05B43" w:rsidRDefault="003225A9" w:rsidP="00FA2D1A">
      <w:pPr>
        <w:rPr>
          <w:sz w:val="44"/>
          <w:szCs w:val="44"/>
        </w:rPr>
      </w:pPr>
      <w:r w:rsidRPr="00D05B43">
        <w:rPr>
          <w:sz w:val="44"/>
          <w:szCs w:val="44"/>
        </w:rPr>
        <w:t xml:space="preserve">                 </w:t>
      </w:r>
    </w:p>
    <w:p w14:paraId="1E3FA9BE" w14:textId="2E954469" w:rsidR="003225A9" w:rsidRPr="00D05B43" w:rsidRDefault="003225A9" w:rsidP="00FA2D1A">
      <w:pPr>
        <w:rPr>
          <w:sz w:val="44"/>
          <w:szCs w:val="44"/>
        </w:rPr>
      </w:pPr>
      <w:r w:rsidRPr="00D05B43">
        <w:rPr>
          <w:sz w:val="44"/>
          <w:szCs w:val="44"/>
        </w:rPr>
        <w:t xml:space="preserve">              (</w:t>
      </w:r>
      <w:r w:rsidRPr="00D05B43">
        <w:rPr>
          <w:sz w:val="44"/>
          <w:szCs w:val="44"/>
        </w:rPr>
        <w:t>A) Linear regression is sensitive to outliers</w:t>
      </w:r>
    </w:p>
    <w:p w14:paraId="2D08EFDE" w14:textId="7384297D" w:rsidR="003225A9" w:rsidRPr="00D05B43" w:rsidRDefault="003225A9" w:rsidP="00FA2D1A">
      <w:pPr>
        <w:rPr>
          <w:sz w:val="44"/>
          <w:szCs w:val="44"/>
        </w:rPr>
      </w:pPr>
      <w:r w:rsidRPr="00D05B43">
        <w:rPr>
          <w:sz w:val="44"/>
          <w:szCs w:val="44"/>
        </w:rPr>
        <w:t xml:space="preserve">        </w:t>
      </w:r>
    </w:p>
    <w:p w14:paraId="07E693D1" w14:textId="059C0F6E" w:rsidR="003225A9" w:rsidRPr="00D05B43" w:rsidRDefault="003225A9" w:rsidP="00FA2D1A">
      <w:pPr>
        <w:rPr>
          <w:sz w:val="44"/>
          <w:szCs w:val="44"/>
        </w:rPr>
      </w:pPr>
      <w:r w:rsidRPr="00D05B43">
        <w:rPr>
          <w:sz w:val="44"/>
          <w:szCs w:val="44"/>
        </w:rPr>
        <w:t xml:space="preserve">       Q 3 </w:t>
      </w:r>
      <w:r w:rsidRPr="00D05B43">
        <w:rPr>
          <w:sz w:val="44"/>
          <w:szCs w:val="44"/>
        </w:rPr>
        <w:t>A line falls from left to right if a slope is ______?</w:t>
      </w:r>
    </w:p>
    <w:p w14:paraId="1F9F12CD" w14:textId="7966A8D7" w:rsidR="003225A9" w:rsidRPr="00D05B43" w:rsidRDefault="003225A9" w:rsidP="00FA2D1A">
      <w:pPr>
        <w:rPr>
          <w:sz w:val="44"/>
          <w:szCs w:val="44"/>
        </w:rPr>
      </w:pPr>
      <w:r w:rsidRPr="00D05B43">
        <w:rPr>
          <w:sz w:val="44"/>
          <w:szCs w:val="44"/>
        </w:rPr>
        <w:t xml:space="preserve">          </w:t>
      </w:r>
    </w:p>
    <w:p w14:paraId="226CBFFC" w14:textId="7FB8EFB1" w:rsidR="003225A9" w:rsidRPr="00D05B43" w:rsidRDefault="003225A9" w:rsidP="00FA2D1A">
      <w:pPr>
        <w:rPr>
          <w:sz w:val="44"/>
          <w:szCs w:val="44"/>
        </w:rPr>
      </w:pPr>
      <w:r w:rsidRPr="00D05B43">
        <w:rPr>
          <w:sz w:val="44"/>
          <w:szCs w:val="44"/>
        </w:rPr>
        <w:t xml:space="preserve">               </w:t>
      </w:r>
      <w:r w:rsidRPr="00D05B43">
        <w:rPr>
          <w:sz w:val="44"/>
          <w:szCs w:val="44"/>
        </w:rPr>
        <w:t>B) Negative</w:t>
      </w:r>
    </w:p>
    <w:p w14:paraId="146CF7E5" w14:textId="4A8F32BE" w:rsidR="003225A9" w:rsidRPr="00D05B43" w:rsidRDefault="003225A9" w:rsidP="00FA2D1A">
      <w:pPr>
        <w:rPr>
          <w:sz w:val="44"/>
          <w:szCs w:val="44"/>
        </w:rPr>
      </w:pPr>
      <w:r w:rsidRPr="00D05B43">
        <w:rPr>
          <w:sz w:val="44"/>
          <w:szCs w:val="44"/>
        </w:rPr>
        <w:t xml:space="preserve">  </w:t>
      </w:r>
    </w:p>
    <w:p w14:paraId="2E4A1E37" w14:textId="2DB5D13C" w:rsidR="003225A9" w:rsidRPr="00D05B43" w:rsidRDefault="003225A9" w:rsidP="00FA2D1A">
      <w:pPr>
        <w:rPr>
          <w:sz w:val="44"/>
          <w:szCs w:val="44"/>
        </w:rPr>
      </w:pPr>
      <w:r w:rsidRPr="00D05B43">
        <w:rPr>
          <w:sz w:val="44"/>
          <w:szCs w:val="44"/>
        </w:rPr>
        <w:t xml:space="preserve">      Q 4 </w:t>
      </w:r>
      <w:r w:rsidR="00D05B43" w:rsidRPr="00D05B43">
        <w:rPr>
          <w:sz w:val="44"/>
          <w:szCs w:val="44"/>
        </w:rPr>
        <w:t>Which of the following will have symmetric relation between dependent variable and independent variable?</w:t>
      </w:r>
    </w:p>
    <w:p w14:paraId="3BA4AA51" w14:textId="77777777" w:rsidR="003225A9" w:rsidRPr="00D05B43" w:rsidRDefault="003225A9" w:rsidP="00FA2D1A">
      <w:pPr>
        <w:rPr>
          <w:sz w:val="44"/>
          <w:szCs w:val="44"/>
        </w:rPr>
      </w:pPr>
    </w:p>
    <w:p w14:paraId="662AF25D" w14:textId="3E1C677C" w:rsidR="003225A9" w:rsidRPr="00D05B43" w:rsidRDefault="00D05B43" w:rsidP="00D05B43">
      <w:pPr>
        <w:tabs>
          <w:tab w:val="left" w:pos="1522"/>
        </w:tabs>
        <w:rPr>
          <w:sz w:val="44"/>
          <w:szCs w:val="44"/>
        </w:rPr>
      </w:pPr>
      <w:r w:rsidRPr="00D05B43">
        <w:rPr>
          <w:sz w:val="44"/>
          <w:szCs w:val="44"/>
        </w:rPr>
        <w:tab/>
      </w:r>
      <w:r w:rsidRPr="00D05B43">
        <w:rPr>
          <w:sz w:val="44"/>
          <w:szCs w:val="44"/>
        </w:rPr>
        <w:t>A) Regression</w:t>
      </w:r>
    </w:p>
    <w:p w14:paraId="693A25BC" w14:textId="77777777" w:rsidR="003225A9" w:rsidRPr="00D05B43" w:rsidRDefault="003225A9" w:rsidP="00FA2D1A">
      <w:pPr>
        <w:rPr>
          <w:sz w:val="44"/>
          <w:szCs w:val="44"/>
        </w:rPr>
      </w:pPr>
    </w:p>
    <w:p w14:paraId="37A16235" w14:textId="2B1DD576" w:rsidR="003225A9" w:rsidRPr="00D05B43" w:rsidRDefault="00D05B43" w:rsidP="00D05B43">
      <w:pPr>
        <w:rPr>
          <w:sz w:val="44"/>
          <w:szCs w:val="44"/>
        </w:rPr>
      </w:pPr>
      <w:r>
        <w:rPr>
          <w:sz w:val="44"/>
          <w:szCs w:val="44"/>
        </w:rPr>
        <w:t xml:space="preserve">      Q 5 </w:t>
      </w:r>
      <w:r w:rsidRPr="00D05B43">
        <w:rPr>
          <w:sz w:val="44"/>
          <w:szCs w:val="44"/>
        </w:rPr>
        <w:t>Which of the following is the reason for over fitting condition?</w:t>
      </w:r>
    </w:p>
    <w:p w14:paraId="5B06599A" w14:textId="77777777" w:rsidR="00D05B43" w:rsidRDefault="00D05B43" w:rsidP="00D05B43">
      <w:pPr>
        <w:tabs>
          <w:tab w:val="left" w:pos="1141"/>
          <w:tab w:val="left" w:pos="1549"/>
        </w:tabs>
        <w:rPr>
          <w:sz w:val="44"/>
          <w:szCs w:val="44"/>
        </w:rPr>
      </w:pPr>
    </w:p>
    <w:p w14:paraId="0B84427D" w14:textId="79981401" w:rsidR="003225A9" w:rsidRDefault="00D05B43" w:rsidP="00D05B43">
      <w:pPr>
        <w:tabs>
          <w:tab w:val="left" w:pos="340"/>
          <w:tab w:val="left" w:pos="1141"/>
          <w:tab w:val="left" w:pos="1549"/>
        </w:tabs>
        <w:rPr>
          <w:sz w:val="44"/>
          <w:szCs w:val="44"/>
        </w:rPr>
      </w:pPr>
      <w:r>
        <w:rPr>
          <w:sz w:val="44"/>
          <w:szCs w:val="44"/>
        </w:rPr>
        <w:tab/>
        <w:t xml:space="preserve">            </w:t>
      </w:r>
      <w:r>
        <w:rPr>
          <w:sz w:val="44"/>
          <w:szCs w:val="44"/>
        </w:rPr>
        <w:tab/>
      </w:r>
      <w:r w:rsidRPr="00D05B43">
        <w:rPr>
          <w:sz w:val="44"/>
          <w:szCs w:val="44"/>
        </w:rPr>
        <w:t>C) Low bias and high variance</w:t>
      </w:r>
    </w:p>
    <w:p w14:paraId="0E3788BC" w14:textId="77777777" w:rsidR="00D05B43" w:rsidRDefault="00D05B43" w:rsidP="00D05B43">
      <w:pPr>
        <w:tabs>
          <w:tab w:val="left" w:pos="340"/>
          <w:tab w:val="left" w:pos="1141"/>
          <w:tab w:val="left" w:pos="1549"/>
        </w:tabs>
        <w:rPr>
          <w:sz w:val="44"/>
          <w:szCs w:val="44"/>
        </w:rPr>
      </w:pPr>
    </w:p>
    <w:p w14:paraId="2DABCB3F" w14:textId="74CC1F52" w:rsidR="00D05B43" w:rsidRDefault="00D05B43" w:rsidP="00D05B43">
      <w:pPr>
        <w:tabs>
          <w:tab w:val="left" w:pos="340"/>
          <w:tab w:val="left" w:pos="1141"/>
          <w:tab w:val="left" w:pos="1549"/>
        </w:tabs>
        <w:rPr>
          <w:sz w:val="44"/>
          <w:szCs w:val="44"/>
        </w:rPr>
      </w:pPr>
      <w:r>
        <w:rPr>
          <w:sz w:val="44"/>
          <w:szCs w:val="44"/>
        </w:rPr>
        <w:t xml:space="preserve">      Q 6 </w:t>
      </w:r>
      <w:r w:rsidRPr="00D05B43">
        <w:rPr>
          <w:sz w:val="44"/>
          <w:szCs w:val="44"/>
        </w:rPr>
        <w:t xml:space="preserve">If output involves </w:t>
      </w:r>
      <w:proofErr w:type="gramStart"/>
      <w:r w:rsidRPr="00D05B43">
        <w:rPr>
          <w:sz w:val="44"/>
          <w:szCs w:val="44"/>
        </w:rPr>
        <w:t>label</w:t>
      </w:r>
      <w:proofErr w:type="gramEnd"/>
      <w:r w:rsidRPr="00D05B43">
        <w:rPr>
          <w:sz w:val="44"/>
          <w:szCs w:val="44"/>
        </w:rPr>
        <w:t xml:space="preserve"> then that model is called as:</w:t>
      </w:r>
    </w:p>
    <w:p w14:paraId="0E7C92C2" w14:textId="77777777" w:rsidR="003225A9" w:rsidRDefault="003225A9" w:rsidP="00FA2D1A">
      <w:pPr>
        <w:rPr>
          <w:sz w:val="44"/>
          <w:szCs w:val="44"/>
        </w:rPr>
      </w:pPr>
    </w:p>
    <w:p w14:paraId="754DF19E" w14:textId="3876CA52" w:rsidR="003225A9" w:rsidRDefault="00D05B43" w:rsidP="00D05B43">
      <w:pPr>
        <w:tabs>
          <w:tab w:val="left" w:pos="1250"/>
        </w:tabs>
        <w:rPr>
          <w:sz w:val="44"/>
          <w:szCs w:val="44"/>
        </w:rPr>
      </w:pPr>
      <w:r>
        <w:rPr>
          <w:sz w:val="44"/>
          <w:szCs w:val="44"/>
        </w:rPr>
        <w:tab/>
        <w:t xml:space="preserve">   </w:t>
      </w:r>
      <w:r w:rsidRPr="00D05B43">
        <w:rPr>
          <w:sz w:val="44"/>
          <w:szCs w:val="44"/>
        </w:rPr>
        <w:t>B) Predictive modal</w:t>
      </w:r>
    </w:p>
    <w:p w14:paraId="59786367" w14:textId="77777777" w:rsidR="003225A9" w:rsidRDefault="003225A9" w:rsidP="00FA2D1A">
      <w:pPr>
        <w:rPr>
          <w:sz w:val="44"/>
          <w:szCs w:val="44"/>
        </w:rPr>
      </w:pPr>
    </w:p>
    <w:p w14:paraId="279035F7" w14:textId="77777777" w:rsidR="003225A9" w:rsidRDefault="003225A9" w:rsidP="00FA2D1A">
      <w:pPr>
        <w:rPr>
          <w:sz w:val="44"/>
          <w:szCs w:val="44"/>
        </w:rPr>
      </w:pPr>
    </w:p>
    <w:p w14:paraId="7385AE6F" w14:textId="233C0F2A" w:rsidR="003225A9" w:rsidRDefault="00D05B43" w:rsidP="00FA2D1A">
      <w:pPr>
        <w:rPr>
          <w:sz w:val="44"/>
          <w:szCs w:val="44"/>
        </w:rPr>
      </w:pPr>
      <w:r>
        <w:rPr>
          <w:sz w:val="44"/>
          <w:szCs w:val="44"/>
        </w:rPr>
        <w:t xml:space="preserve">       Q </w:t>
      </w:r>
      <w:r w:rsidRPr="00D05B43">
        <w:rPr>
          <w:sz w:val="44"/>
          <w:szCs w:val="44"/>
        </w:rPr>
        <w:t>7 Lasso and Ridge regression techniques belong to _________?</w:t>
      </w:r>
    </w:p>
    <w:p w14:paraId="12904277" w14:textId="77777777" w:rsidR="003225A9" w:rsidRDefault="003225A9" w:rsidP="00FA2D1A">
      <w:pPr>
        <w:rPr>
          <w:sz w:val="44"/>
          <w:szCs w:val="44"/>
        </w:rPr>
      </w:pPr>
    </w:p>
    <w:p w14:paraId="50C8FBC7" w14:textId="4BD97FFF" w:rsidR="003225A9" w:rsidRDefault="00D73CD5" w:rsidP="00D73CD5">
      <w:pPr>
        <w:tabs>
          <w:tab w:val="left" w:pos="1494"/>
        </w:tabs>
        <w:rPr>
          <w:sz w:val="44"/>
          <w:szCs w:val="44"/>
        </w:rPr>
      </w:pPr>
      <w:r>
        <w:rPr>
          <w:sz w:val="44"/>
          <w:szCs w:val="44"/>
        </w:rPr>
        <w:tab/>
      </w:r>
      <w:r w:rsidRPr="00D73CD5">
        <w:rPr>
          <w:sz w:val="44"/>
          <w:szCs w:val="44"/>
        </w:rPr>
        <w:t>D) Regularization</w:t>
      </w:r>
    </w:p>
    <w:p w14:paraId="632819AB" w14:textId="77777777" w:rsidR="003225A9" w:rsidRDefault="003225A9" w:rsidP="00FA2D1A">
      <w:pPr>
        <w:rPr>
          <w:sz w:val="44"/>
          <w:szCs w:val="44"/>
        </w:rPr>
      </w:pPr>
    </w:p>
    <w:p w14:paraId="4D178240" w14:textId="685F6AFE" w:rsidR="003225A9" w:rsidRDefault="00D73CD5" w:rsidP="00D73CD5">
      <w:pPr>
        <w:ind w:firstLine="720"/>
        <w:rPr>
          <w:sz w:val="44"/>
          <w:szCs w:val="44"/>
        </w:rPr>
      </w:pPr>
      <w:r>
        <w:rPr>
          <w:sz w:val="44"/>
          <w:szCs w:val="44"/>
        </w:rPr>
        <w:t xml:space="preserve">Q 8 </w:t>
      </w:r>
      <w:r w:rsidRPr="00D73CD5">
        <w:rPr>
          <w:sz w:val="44"/>
          <w:szCs w:val="44"/>
        </w:rPr>
        <w:t>To overcome with imbalance dataset which technique can be used?</w:t>
      </w:r>
    </w:p>
    <w:p w14:paraId="27F37CF3" w14:textId="77777777" w:rsidR="003225A9" w:rsidRDefault="003225A9" w:rsidP="00FA2D1A">
      <w:pPr>
        <w:rPr>
          <w:sz w:val="44"/>
          <w:szCs w:val="44"/>
        </w:rPr>
      </w:pPr>
    </w:p>
    <w:p w14:paraId="706E4494" w14:textId="73B58635" w:rsidR="003225A9" w:rsidRDefault="00E47C51" w:rsidP="00E47C51">
      <w:pPr>
        <w:tabs>
          <w:tab w:val="left" w:pos="1236"/>
        </w:tabs>
        <w:rPr>
          <w:sz w:val="44"/>
          <w:szCs w:val="44"/>
        </w:rPr>
      </w:pPr>
      <w:r>
        <w:rPr>
          <w:sz w:val="44"/>
          <w:szCs w:val="44"/>
        </w:rPr>
        <w:t xml:space="preserve">             </w:t>
      </w:r>
      <w:r>
        <w:rPr>
          <w:sz w:val="44"/>
          <w:szCs w:val="44"/>
        </w:rPr>
        <w:tab/>
      </w:r>
      <w:r w:rsidRPr="00E47C51">
        <w:rPr>
          <w:sz w:val="44"/>
          <w:szCs w:val="44"/>
        </w:rPr>
        <w:t>D) SMOTE</w:t>
      </w:r>
    </w:p>
    <w:p w14:paraId="1683860E" w14:textId="77777777" w:rsidR="003225A9" w:rsidRDefault="003225A9" w:rsidP="00FA2D1A">
      <w:pPr>
        <w:rPr>
          <w:sz w:val="44"/>
          <w:szCs w:val="44"/>
        </w:rPr>
      </w:pPr>
    </w:p>
    <w:p w14:paraId="6213E275" w14:textId="66DBA5FC" w:rsidR="003225A9" w:rsidRDefault="00B51E25" w:rsidP="00B51E25">
      <w:pPr>
        <w:ind w:firstLine="720"/>
        <w:rPr>
          <w:sz w:val="44"/>
          <w:szCs w:val="44"/>
        </w:rPr>
      </w:pPr>
      <w:r>
        <w:rPr>
          <w:sz w:val="44"/>
          <w:szCs w:val="44"/>
        </w:rPr>
        <w:t xml:space="preserve">Q 9 </w:t>
      </w:r>
      <w:r w:rsidRPr="00B51E25">
        <w:rPr>
          <w:sz w:val="44"/>
          <w:szCs w:val="44"/>
        </w:rPr>
        <w:t>The AUC Receiver Operator Characteristic (AUCROC) curve is an evaluation metric for binary classification problems. It uses _____ to make graph?</w:t>
      </w:r>
    </w:p>
    <w:p w14:paraId="491CBFFD" w14:textId="77777777" w:rsidR="003225A9" w:rsidRDefault="003225A9" w:rsidP="00FA2D1A">
      <w:pPr>
        <w:rPr>
          <w:sz w:val="44"/>
          <w:szCs w:val="44"/>
        </w:rPr>
      </w:pPr>
    </w:p>
    <w:p w14:paraId="278600E6" w14:textId="71929D6D" w:rsidR="003225A9" w:rsidRDefault="00B51E25" w:rsidP="00B51E25">
      <w:pPr>
        <w:tabs>
          <w:tab w:val="left" w:pos="1386"/>
        </w:tabs>
        <w:rPr>
          <w:sz w:val="44"/>
          <w:szCs w:val="44"/>
        </w:rPr>
      </w:pPr>
      <w:r>
        <w:rPr>
          <w:sz w:val="44"/>
          <w:szCs w:val="44"/>
        </w:rPr>
        <w:tab/>
      </w:r>
      <w:r w:rsidRPr="00B51E25">
        <w:rPr>
          <w:sz w:val="44"/>
          <w:szCs w:val="44"/>
        </w:rPr>
        <w:t>A) TPR and FPR</w:t>
      </w:r>
    </w:p>
    <w:p w14:paraId="42E24AC2" w14:textId="77777777" w:rsidR="003225A9" w:rsidRDefault="003225A9" w:rsidP="00FA2D1A">
      <w:pPr>
        <w:rPr>
          <w:sz w:val="44"/>
          <w:szCs w:val="44"/>
        </w:rPr>
      </w:pPr>
    </w:p>
    <w:p w14:paraId="60AFCE65" w14:textId="77777777" w:rsidR="00E47C51" w:rsidRDefault="00E47C51" w:rsidP="00FA2D1A">
      <w:pPr>
        <w:rPr>
          <w:sz w:val="44"/>
          <w:szCs w:val="44"/>
        </w:rPr>
      </w:pPr>
    </w:p>
    <w:p w14:paraId="7C8FEC42" w14:textId="7F976A70" w:rsidR="003225A9" w:rsidRDefault="00B51E25" w:rsidP="00B51E25">
      <w:pPr>
        <w:ind w:firstLine="720"/>
        <w:rPr>
          <w:sz w:val="44"/>
          <w:szCs w:val="44"/>
        </w:rPr>
      </w:pPr>
      <w:r>
        <w:rPr>
          <w:sz w:val="44"/>
          <w:szCs w:val="44"/>
        </w:rPr>
        <w:t xml:space="preserve">Q 10 </w:t>
      </w:r>
      <w:r w:rsidRPr="00B51E25">
        <w:rPr>
          <w:sz w:val="44"/>
          <w:szCs w:val="44"/>
        </w:rPr>
        <w:t>In AUC Receiver Operator Characteristic (AUCROC) curve for the better model area under the curve should be less.</w:t>
      </w:r>
    </w:p>
    <w:p w14:paraId="7A39994D" w14:textId="77777777" w:rsidR="003225A9" w:rsidRDefault="003225A9" w:rsidP="00FA2D1A">
      <w:pPr>
        <w:rPr>
          <w:sz w:val="44"/>
          <w:szCs w:val="44"/>
        </w:rPr>
      </w:pPr>
    </w:p>
    <w:p w14:paraId="38F8D1EE" w14:textId="77777777" w:rsidR="003225A9" w:rsidRDefault="003225A9" w:rsidP="00FA2D1A">
      <w:pPr>
        <w:rPr>
          <w:sz w:val="44"/>
          <w:szCs w:val="44"/>
        </w:rPr>
      </w:pPr>
    </w:p>
    <w:p w14:paraId="43E0913C" w14:textId="77777777" w:rsidR="00B51E25" w:rsidRDefault="00B51E25" w:rsidP="00B51E25">
      <w:pPr>
        <w:tabs>
          <w:tab w:val="left" w:pos="1413"/>
        </w:tabs>
        <w:rPr>
          <w:sz w:val="44"/>
          <w:szCs w:val="44"/>
        </w:rPr>
      </w:pPr>
      <w:r>
        <w:rPr>
          <w:sz w:val="44"/>
          <w:szCs w:val="44"/>
        </w:rPr>
        <w:tab/>
      </w:r>
      <w:r w:rsidRPr="00B51E25">
        <w:rPr>
          <w:sz w:val="44"/>
          <w:szCs w:val="44"/>
        </w:rPr>
        <w:t>A) True</w:t>
      </w:r>
    </w:p>
    <w:p w14:paraId="719A6706" w14:textId="47B3FD44" w:rsidR="003225A9" w:rsidRDefault="003225A9" w:rsidP="00FA2D1A">
      <w:pPr>
        <w:rPr>
          <w:sz w:val="44"/>
          <w:szCs w:val="44"/>
        </w:rPr>
      </w:pPr>
    </w:p>
    <w:p w14:paraId="17A59151" w14:textId="77777777" w:rsidR="003225A9" w:rsidRDefault="003225A9" w:rsidP="00FA2D1A">
      <w:pPr>
        <w:rPr>
          <w:sz w:val="44"/>
          <w:szCs w:val="44"/>
        </w:rPr>
      </w:pPr>
    </w:p>
    <w:p w14:paraId="23398629" w14:textId="5BD55CF7" w:rsidR="003225A9" w:rsidRDefault="00E47C51" w:rsidP="00E47C51">
      <w:pPr>
        <w:ind w:firstLine="720"/>
        <w:rPr>
          <w:sz w:val="44"/>
          <w:szCs w:val="44"/>
        </w:rPr>
      </w:pPr>
      <w:r>
        <w:rPr>
          <w:sz w:val="44"/>
          <w:szCs w:val="44"/>
        </w:rPr>
        <w:t>Q</w:t>
      </w:r>
      <w:r w:rsidR="00D227CA">
        <w:rPr>
          <w:sz w:val="44"/>
          <w:szCs w:val="44"/>
        </w:rPr>
        <w:t xml:space="preserve"> </w:t>
      </w:r>
      <w:r>
        <w:rPr>
          <w:sz w:val="44"/>
          <w:szCs w:val="44"/>
        </w:rPr>
        <w:t xml:space="preserve">12 </w:t>
      </w:r>
      <w:r w:rsidR="00D227CA" w:rsidRPr="00D227CA">
        <w:rPr>
          <w:sz w:val="44"/>
          <w:szCs w:val="44"/>
        </w:rPr>
        <w:t>Which of the following is true about Normal Equation used to compute the coefficient of the Linear Regression?</w:t>
      </w:r>
    </w:p>
    <w:p w14:paraId="589A0AFB" w14:textId="77777777" w:rsidR="003225A9" w:rsidRDefault="003225A9" w:rsidP="00FA2D1A">
      <w:pPr>
        <w:rPr>
          <w:sz w:val="44"/>
          <w:szCs w:val="44"/>
        </w:rPr>
      </w:pPr>
    </w:p>
    <w:p w14:paraId="3E6B9E4B" w14:textId="77777777" w:rsidR="003225A9" w:rsidRDefault="003225A9" w:rsidP="00FA2D1A">
      <w:pPr>
        <w:rPr>
          <w:sz w:val="44"/>
          <w:szCs w:val="44"/>
        </w:rPr>
      </w:pPr>
    </w:p>
    <w:p w14:paraId="603131B6" w14:textId="5E75D46C" w:rsidR="003225A9" w:rsidRDefault="00D227CA" w:rsidP="00D227CA">
      <w:pPr>
        <w:tabs>
          <w:tab w:val="left" w:pos="1440"/>
        </w:tabs>
        <w:rPr>
          <w:sz w:val="44"/>
          <w:szCs w:val="44"/>
        </w:rPr>
      </w:pPr>
      <w:r>
        <w:rPr>
          <w:sz w:val="44"/>
          <w:szCs w:val="44"/>
        </w:rPr>
        <w:tab/>
        <w:t xml:space="preserve"> </w:t>
      </w:r>
      <w:r w:rsidRPr="00D227CA">
        <w:rPr>
          <w:sz w:val="44"/>
          <w:szCs w:val="44"/>
        </w:rPr>
        <w:t>B) It becomes slow when number of features is very large.</w:t>
      </w:r>
    </w:p>
    <w:p w14:paraId="57899DE0" w14:textId="77777777" w:rsidR="003225A9" w:rsidRDefault="003225A9" w:rsidP="00FA2D1A">
      <w:pPr>
        <w:rPr>
          <w:sz w:val="44"/>
          <w:szCs w:val="44"/>
        </w:rPr>
      </w:pPr>
    </w:p>
    <w:p w14:paraId="5A2A4137" w14:textId="6F3F4DEA" w:rsidR="003225A9" w:rsidRDefault="00D227CA" w:rsidP="00D227CA">
      <w:pPr>
        <w:tabs>
          <w:tab w:val="left" w:pos="1657"/>
        </w:tabs>
        <w:rPr>
          <w:sz w:val="44"/>
          <w:szCs w:val="44"/>
        </w:rPr>
      </w:pPr>
      <w:r>
        <w:rPr>
          <w:sz w:val="44"/>
          <w:szCs w:val="44"/>
        </w:rPr>
        <w:tab/>
      </w:r>
      <w:r w:rsidRPr="00D227CA">
        <w:rPr>
          <w:sz w:val="44"/>
          <w:szCs w:val="44"/>
        </w:rPr>
        <w:t>D) It does not make use of dependent variable.</w:t>
      </w:r>
    </w:p>
    <w:p w14:paraId="0FF3A7C2" w14:textId="77777777" w:rsidR="003225A9" w:rsidRDefault="003225A9" w:rsidP="00FA2D1A">
      <w:pPr>
        <w:rPr>
          <w:sz w:val="44"/>
          <w:szCs w:val="44"/>
        </w:rPr>
      </w:pPr>
    </w:p>
    <w:p w14:paraId="2D3DDD70" w14:textId="77777777" w:rsidR="003225A9" w:rsidRDefault="003225A9" w:rsidP="00FA2D1A">
      <w:pPr>
        <w:rPr>
          <w:sz w:val="44"/>
          <w:szCs w:val="44"/>
        </w:rPr>
      </w:pPr>
    </w:p>
    <w:p w14:paraId="6B3A1EED" w14:textId="77777777" w:rsidR="003225A9" w:rsidRDefault="003225A9" w:rsidP="00FA2D1A">
      <w:pPr>
        <w:rPr>
          <w:sz w:val="44"/>
          <w:szCs w:val="44"/>
        </w:rPr>
      </w:pPr>
    </w:p>
    <w:p w14:paraId="27603D05" w14:textId="4AA67A60" w:rsidR="003225A9" w:rsidRDefault="00D227CA" w:rsidP="00D227CA">
      <w:pPr>
        <w:ind w:firstLine="720"/>
        <w:rPr>
          <w:sz w:val="44"/>
          <w:szCs w:val="44"/>
        </w:rPr>
      </w:pPr>
      <w:r>
        <w:rPr>
          <w:sz w:val="44"/>
          <w:szCs w:val="44"/>
        </w:rPr>
        <w:t xml:space="preserve">Q 13 </w:t>
      </w:r>
      <w:r w:rsidRPr="00D227CA">
        <w:rPr>
          <w:sz w:val="44"/>
          <w:szCs w:val="44"/>
        </w:rPr>
        <w:t>Explain the term regularization?</w:t>
      </w:r>
    </w:p>
    <w:p w14:paraId="699A0FEC" w14:textId="77777777" w:rsidR="003225A9" w:rsidRDefault="003225A9" w:rsidP="00FA2D1A">
      <w:pPr>
        <w:rPr>
          <w:sz w:val="44"/>
          <w:szCs w:val="44"/>
        </w:rPr>
      </w:pPr>
    </w:p>
    <w:p w14:paraId="00C7824E" w14:textId="2C8C0A5A" w:rsidR="003225A9" w:rsidRDefault="00D227CA" w:rsidP="00D227CA">
      <w:pPr>
        <w:tabs>
          <w:tab w:val="left" w:pos="1644"/>
        </w:tabs>
        <w:rPr>
          <w:sz w:val="44"/>
          <w:szCs w:val="44"/>
        </w:rPr>
      </w:pPr>
      <w:r>
        <w:rPr>
          <w:sz w:val="44"/>
          <w:szCs w:val="44"/>
        </w:rPr>
        <w:tab/>
      </w:r>
      <w:r w:rsidRPr="00D227CA">
        <w:rPr>
          <w:sz w:val="44"/>
          <w:szCs w:val="44"/>
        </w:rPr>
        <w:t>Regularization is a set of methods for reducing overfitting in machine learning models. Typically, regularization trades a marginal decrease in training accuracy for an increase in generalizability.</w:t>
      </w:r>
    </w:p>
    <w:p w14:paraId="7E6A5C0B" w14:textId="77777777" w:rsidR="00D227CA" w:rsidRDefault="00D227CA" w:rsidP="00D227CA">
      <w:pPr>
        <w:tabs>
          <w:tab w:val="left" w:pos="1644"/>
        </w:tabs>
        <w:rPr>
          <w:sz w:val="44"/>
          <w:szCs w:val="44"/>
        </w:rPr>
      </w:pPr>
    </w:p>
    <w:p w14:paraId="06E946BF" w14:textId="7950EB4C" w:rsidR="00D227CA" w:rsidRDefault="00D227CA" w:rsidP="00D227CA">
      <w:pPr>
        <w:tabs>
          <w:tab w:val="left" w:pos="1644"/>
        </w:tabs>
        <w:rPr>
          <w:sz w:val="44"/>
          <w:szCs w:val="44"/>
        </w:rPr>
      </w:pPr>
      <w:r w:rsidRPr="00D227CA">
        <w:rPr>
          <w:sz w:val="44"/>
          <w:szCs w:val="44"/>
        </w:rPr>
        <w:t>Regularization encompasses a range of techniques to correct for</w:t>
      </w:r>
      <w:r>
        <w:rPr>
          <w:sz w:val="44"/>
          <w:szCs w:val="44"/>
        </w:rPr>
        <w:t xml:space="preserve"> overfitting </w:t>
      </w:r>
      <w:r w:rsidRPr="00D227CA">
        <w:rPr>
          <w:sz w:val="44"/>
          <w:szCs w:val="44"/>
        </w:rPr>
        <w:t> </w:t>
      </w:r>
      <w:r>
        <w:rPr>
          <w:sz w:val="44"/>
          <w:szCs w:val="44"/>
        </w:rPr>
        <w:t xml:space="preserve"> </w:t>
      </w:r>
      <w:r w:rsidRPr="00D227CA">
        <w:rPr>
          <w:sz w:val="44"/>
          <w:szCs w:val="44"/>
        </w:rPr>
        <w:t>in machine learning models. As such, regularization is a method for increasing a model’s generalizability—that is, it’s ability to produce accurate predictions on new datasets.</w:t>
      </w:r>
      <w:r>
        <w:rPr>
          <w:sz w:val="44"/>
          <w:szCs w:val="44"/>
          <w:vertAlign w:val="superscript"/>
        </w:rPr>
        <w:t xml:space="preserve"> </w:t>
      </w:r>
      <w:r w:rsidRPr="00D227CA">
        <w:rPr>
          <w:sz w:val="44"/>
          <w:szCs w:val="44"/>
        </w:rPr>
        <w:t> Regularization provides this increased generalizability at the sake of increased training error. In other words, regularization methods typically lead to less accurate predictions on training data but more accurate predictions on test data.</w:t>
      </w:r>
    </w:p>
    <w:p w14:paraId="765EF17C" w14:textId="77777777" w:rsidR="003225A9" w:rsidRDefault="003225A9" w:rsidP="00FA2D1A">
      <w:pPr>
        <w:rPr>
          <w:sz w:val="44"/>
          <w:szCs w:val="44"/>
        </w:rPr>
      </w:pPr>
    </w:p>
    <w:p w14:paraId="6F29BF61" w14:textId="77777777" w:rsidR="00D227CA" w:rsidRPr="00D227CA" w:rsidRDefault="00D227CA" w:rsidP="00D227CA">
      <w:pPr>
        <w:spacing w:after="0"/>
        <w:rPr>
          <w:sz w:val="44"/>
          <w:szCs w:val="44"/>
        </w:rPr>
      </w:pPr>
      <w:r w:rsidRPr="00D227CA">
        <w:rPr>
          <w:sz w:val="44"/>
          <w:szCs w:val="44"/>
        </w:rPr>
        <w:t>Regularization differs from optimization. Essentially, the former increases model generalizability while the latter increases model training accuracy. Both are important concepts in machine learning and data science.</w:t>
      </w:r>
    </w:p>
    <w:p w14:paraId="2F9FE254" w14:textId="77777777" w:rsidR="00D227CA" w:rsidRPr="00D227CA" w:rsidRDefault="00D227CA" w:rsidP="00D227CA">
      <w:pPr>
        <w:rPr>
          <w:sz w:val="44"/>
          <w:szCs w:val="44"/>
        </w:rPr>
      </w:pPr>
      <w:r w:rsidRPr="00D227CA">
        <w:rPr>
          <w:sz w:val="44"/>
          <w:szCs w:val="44"/>
        </w:rPr>
        <w:t>There are many forms of regularization. Anything in the way of a complete guide requires a much longer book-length treatment. Nevertheless, this article provides an overview of the theory necessary to understand regularization’s purpose in machine learning as well as a survey of several popular regularization techniques.</w:t>
      </w:r>
    </w:p>
    <w:p w14:paraId="7B0AB447" w14:textId="77777777" w:rsidR="003225A9" w:rsidRDefault="003225A9" w:rsidP="00FA2D1A">
      <w:pPr>
        <w:rPr>
          <w:sz w:val="44"/>
          <w:szCs w:val="44"/>
        </w:rPr>
      </w:pPr>
    </w:p>
    <w:p w14:paraId="4132CB62" w14:textId="77777777" w:rsidR="003225A9" w:rsidRDefault="003225A9" w:rsidP="00FA2D1A">
      <w:pPr>
        <w:rPr>
          <w:sz w:val="44"/>
          <w:szCs w:val="44"/>
        </w:rPr>
      </w:pPr>
    </w:p>
    <w:p w14:paraId="317F79DA" w14:textId="77777777" w:rsidR="003225A9" w:rsidRDefault="003225A9" w:rsidP="00FA2D1A">
      <w:pPr>
        <w:rPr>
          <w:sz w:val="44"/>
          <w:szCs w:val="44"/>
        </w:rPr>
      </w:pPr>
    </w:p>
    <w:p w14:paraId="7AA6F51F" w14:textId="7D82D94D" w:rsidR="003225A9" w:rsidRDefault="00D227CA" w:rsidP="00D227CA">
      <w:pPr>
        <w:tabs>
          <w:tab w:val="left" w:pos="978"/>
        </w:tabs>
        <w:rPr>
          <w:sz w:val="44"/>
          <w:szCs w:val="44"/>
        </w:rPr>
      </w:pPr>
      <w:r>
        <w:rPr>
          <w:sz w:val="44"/>
          <w:szCs w:val="44"/>
        </w:rPr>
        <w:t xml:space="preserve">      Q 14</w:t>
      </w:r>
      <w:r w:rsidRPr="00D227CA">
        <w:t xml:space="preserve"> </w:t>
      </w:r>
      <w:r>
        <w:t xml:space="preserve"> </w:t>
      </w:r>
      <w:r w:rsidRPr="00D227CA">
        <w:rPr>
          <w:sz w:val="44"/>
          <w:szCs w:val="44"/>
        </w:rPr>
        <w:t xml:space="preserve"> Explain the term error present in linear regression equation?</w:t>
      </w:r>
    </w:p>
    <w:p w14:paraId="6A6D26EF" w14:textId="77777777" w:rsidR="003225A9" w:rsidRDefault="003225A9" w:rsidP="00FA2D1A">
      <w:pPr>
        <w:rPr>
          <w:sz w:val="44"/>
          <w:szCs w:val="44"/>
        </w:rPr>
      </w:pPr>
    </w:p>
    <w:p w14:paraId="60485122" w14:textId="1AC56693" w:rsidR="007C0AE3" w:rsidRPr="007C0AE3" w:rsidRDefault="007C0AE3" w:rsidP="007C0AE3">
      <w:pPr>
        <w:tabs>
          <w:tab w:val="left" w:pos="1250"/>
        </w:tabs>
        <w:rPr>
          <w:sz w:val="44"/>
          <w:szCs w:val="44"/>
        </w:rPr>
      </w:pPr>
      <w:r>
        <w:rPr>
          <w:sz w:val="44"/>
          <w:szCs w:val="44"/>
        </w:rPr>
        <w:tab/>
      </w:r>
      <w:r w:rsidRPr="007C0AE3">
        <w:rPr>
          <w:sz w:val="44"/>
          <w:szCs w:val="44"/>
        </w:rPr>
        <w:t>Linear regression is a form of analysis that relates to current trends experienced by a particular security or index by providing a relationship between a dependent and independent variables, such as the price of a security and the passage of time, resulting in a trend line that can be used as</w:t>
      </w:r>
      <w:r>
        <w:rPr>
          <w:sz w:val="44"/>
          <w:szCs w:val="44"/>
        </w:rPr>
        <w:t xml:space="preserve"> predicted model</w:t>
      </w:r>
      <w:r w:rsidRPr="007C0AE3">
        <w:rPr>
          <w:sz w:val="44"/>
          <w:szCs w:val="44"/>
        </w:rPr>
        <w:t>.</w:t>
      </w:r>
    </w:p>
    <w:p w14:paraId="515D7AD7" w14:textId="1E393A40" w:rsidR="007C0AE3" w:rsidRPr="007C0AE3" w:rsidRDefault="007C0AE3" w:rsidP="007C0AE3">
      <w:pPr>
        <w:tabs>
          <w:tab w:val="left" w:pos="1250"/>
        </w:tabs>
        <w:spacing w:after="0"/>
        <w:rPr>
          <w:sz w:val="44"/>
          <w:szCs w:val="44"/>
        </w:rPr>
      </w:pPr>
      <w:r w:rsidRPr="007C0AE3">
        <w:rPr>
          <w:sz w:val="44"/>
          <w:szCs w:val="44"/>
        </w:rPr>
        <w:t xml:space="preserve">A linear regression exhibits less delay than that experienced </w:t>
      </w:r>
      <w:proofErr w:type="gramStart"/>
      <w:r>
        <w:rPr>
          <w:sz w:val="44"/>
          <w:szCs w:val="44"/>
        </w:rPr>
        <w:t>was  moving</w:t>
      </w:r>
      <w:proofErr w:type="gramEnd"/>
      <w:r>
        <w:rPr>
          <w:sz w:val="44"/>
          <w:szCs w:val="44"/>
        </w:rPr>
        <w:t xml:space="preserve"> average</w:t>
      </w:r>
      <w:r w:rsidRPr="007C0AE3">
        <w:rPr>
          <w:sz w:val="44"/>
          <w:szCs w:val="44"/>
        </w:rPr>
        <w:t xml:space="preserve"> as the line is fit to the data points instead of based on the averages within the data. This allows the line to change more quickly and dramatically than a line based on numerical averaging of the available data points.</w:t>
      </w:r>
    </w:p>
    <w:p w14:paraId="381AF207" w14:textId="0A3E5CC1" w:rsidR="003225A9" w:rsidRDefault="003225A9" w:rsidP="007C0AE3">
      <w:pPr>
        <w:tabs>
          <w:tab w:val="left" w:pos="1250"/>
        </w:tabs>
        <w:rPr>
          <w:sz w:val="44"/>
          <w:szCs w:val="44"/>
        </w:rPr>
      </w:pPr>
    </w:p>
    <w:p w14:paraId="7ED91460" w14:textId="77777777" w:rsidR="003225A9" w:rsidRPr="007C0AE3" w:rsidRDefault="003225A9" w:rsidP="007C0AE3">
      <w:pPr>
        <w:pBdr>
          <w:top w:val="dotDash" w:sz="4" w:space="1" w:color="C9F9FC" w:themeColor="accent3" w:themeTint="33"/>
        </w:pBdr>
      </w:pPr>
    </w:p>
    <w:p w14:paraId="4A711877" w14:textId="77777777" w:rsidR="003225A9" w:rsidRDefault="003225A9" w:rsidP="00FA2D1A">
      <w:pPr>
        <w:rPr>
          <w:sz w:val="44"/>
          <w:szCs w:val="44"/>
        </w:rPr>
      </w:pPr>
    </w:p>
    <w:p w14:paraId="5B909C45" w14:textId="77777777" w:rsidR="003225A9" w:rsidRDefault="003225A9" w:rsidP="00FA2D1A">
      <w:pPr>
        <w:rPr>
          <w:sz w:val="44"/>
          <w:szCs w:val="44"/>
        </w:rPr>
      </w:pPr>
    </w:p>
    <w:p w14:paraId="74468A57" w14:textId="77777777" w:rsidR="003225A9" w:rsidRDefault="003225A9" w:rsidP="00FA2D1A">
      <w:pPr>
        <w:rPr>
          <w:sz w:val="44"/>
          <w:szCs w:val="44"/>
        </w:rPr>
      </w:pPr>
    </w:p>
    <w:p w14:paraId="25108366" w14:textId="77777777" w:rsidR="003225A9" w:rsidRDefault="003225A9" w:rsidP="00FA2D1A">
      <w:pPr>
        <w:rPr>
          <w:sz w:val="44"/>
          <w:szCs w:val="44"/>
        </w:rPr>
      </w:pPr>
    </w:p>
    <w:p w14:paraId="2558A373" w14:textId="77777777" w:rsidR="003225A9" w:rsidRDefault="003225A9" w:rsidP="00FA2D1A">
      <w:pPr>
        <w:rPr>
          <w:sz w:val="44"/>
          <w:szCs w:val="44"/>
        </w:rPr>
      </w:pPr>
    </w:p>
    <w:p w14:paraId="477630BE" w14:textId="77777777" w:rsidR="003225A9" w:rsidRDefault="003225A9" w:rsidP="00FA2D1A">
      <w:pPr>
        <w:rPr>
          <w:sz w:val="44"/>
          <w:szCs w:val="44"/>
        </w:rPr>
      </w:pPr>
    </w:p>
    <w:p w14:paraId="461D268A" w14:textId="77777777" w:rsidR="003225A9" w:rsidRPr="003225A9" w:rsidRDefault="003225A9" w:rsidP="00FA2D1A">
      <w:pPr>
        <w:rPr>
          <w:sz w:val="44"/>
          <w:szCs w:val="44"/>
        </w:rPr>
      </w:pPr>
    </w:p>
    <w:sectPr w:rsidR="003225A9" w:rsidRPr="003225A9" w:rsidSect="007C0AE3">
      <w:headerReference w:type="even" r:id="rId10"/>
      <w:headerReference w:type="default" r:id="rId11"/>
      <w:footerReference w:type="even" r:id="rId12"/>
      <w:footerReference w:type="default" r:id="rId13"/>
      <w:headerReference w:type="first" r:id="rId14"/>
      <w:footerReference w:type="first" r:id="rId15"/>
      <w:pgSz w:w="16838" w:h="11906" w:orient="landscape"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0B15FF" w14:textId="77777777" w:rsidR="007C0AE3" w:rsidRDefault="007C0AE3" w:rsidP="007C0AE3">
      <w:pPr>
        <w:spacing w:after="0"/>
      </w:pPr>
      <w:r>
        <w:separator/>
      </w:r>
    </w:p>
  </w:endnote>
  <w:endnote w:type="continuationSeparator" w:id="0">
    <w:p w14:paraId="0C8BADE1" w14:textId="77777777" w:rsidR="007C0AE3" w:rsidRDefault="007C0AE3" w:rsidP="007C0A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7C162D" w14:textId="77777777" w:rsidR="007C0AE3" w:rsidRDefault="007C0A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B8971" w14:textId="77777777" w:rsidR="007C0AE3" w:rsidRDefault="007C0A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0AD4A" w14:textId="77777777" w:rsidR="007C0AE3" w:rsidRDefault="007C0A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5687B2" w14:textId="77777777" w:rsidR="007C0AE3" w:rsidRDefault="007C0AE3" w:rsidP="007C0AE3">
      <w:pPr>
        <w:spacing w:after="0"/>
      </w:pPr>
      <w:r>
        <w:separator/>
      </w:r>
    </w:p>
  </w:footnote>
  <w:footnote w:type="continuationSeparator" w:id="0">
    <w:p w14:paraId="1BF034DE" w14:textId="77777777" w:rsidR="007C0AE3" w:rsidRDefault="007C0AE3" w:rsidP="007C0AE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B30712" w14:textId="77777777" w:rsidR="007C0AE3" w:rsidRDefault="007C0A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B1C5A2" w14:textId="3BAD9F31" w:rsidR="007C0AE3" w:rsidRDefault="007C0A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BCDF97" w14:textId="77777777" w:rsidR="007C0AE3" w:rsidRDefault="007C0A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78186897">
    <w:abstractNumId w:val="19"/>
  </w:num>
  <w:num w:numId="2" w16cid:durableId="672610998">
    <w:abstractNumId w:val="12"/>
  </w:num>
  <w:num w:numId="3" w16cid:durableId="316879519">
    <w:abstractNumId w:val="10"/>
  </w:num>
  <w:num w:numId="4" w16cid:durableId="313218090">
    <w:abstractNumId w:val="21"/>
  </w:num>
  <w:num w:numId="5" w16cid:durableId="475033794">
    <w:abstractNumId w:val="13"/>
  </w:num>
  <w:num w:numId="6" w16cid:durableId="735516926">
    <w:abstractNumId w:val="16"/>
  </w:num>
  <w:num w:numId="7" w16cid:durableId="223101866">
    <w:abstractNumId w:val="18"/>
  </w:num>
  <w:num w:numId="8" w16cid:durableId="929778112">
    <w:abstractNumId w:val="9"/>
  </w:num>
  <w:num w:numId="9" w16cid:durableId="1106121569">
    <w:abstractNumId w:val="7"/>
  </w:num>
  <w:num w:numId="10" w16cid:durableId="1265767396">
    <w:abstractNumId w:val="6"/>
  </w:num>
  <w:num w:numId="11" w16cid:durableId="1484546126">
    <w:abstractNumId w:val="5"/>
  </w:num>
  <w:num w:numId="12" w16cid:durableId="68355507">
    <w:abstractNumId w:val="4"/>
  </w:num>
  <w:num w:numId="13" w16cid:durableId="232207667">
    <w:abstractNumId w:val="8"/>
  </w:num>
  <w:num w:numId="14" w16cid:durableId="1895463783">
    <w:abstractNumId w:val="3"/>
  </w:num>
  <w:num w:numId="15" w16cid:durableId="2113627039">
    <w:abstractNumId w:val="2"/>
  </w:num>
  <w:num w:numId="16" w16cid:durableId="1168473217">
    <w:abstractNumId w:val="1"/>
  </w:num>
  <w:num w:numId="17" w16cid:durableId="327753915">
    <w:abstractNumId w:val="0"/>
  </w:num>
  <w:num w:numId="18" w16cid:durableId="1300383078">
    <w:abstractNumId w:val="14"/>
  </w:num>
  <w:num w:numId="19" w16cid:durableId="604851112">
    <w:abstractNumId w:val="15"/>
  </w:num>
  <w:num w:numId="20" w16cid:durableId="1645966788">
    <w:abstractNumId w:val="20"/>
  </w:num>
  <w:num w:numId="21" w16cid:durableId="1194465397">
    <w:abstractNumId w:val="17"/>
  </w:num>
  <w:num w:numId="22" w16cid:durableId="610433155">
    <w:abstractNumId w:val="11"/>
  </w:num>
  <w:num w:numId="23" w16cid:durableId="63164106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8"/>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D1A"/>
    <w:rsid w:val="003225A9"/>
    <w:rsid w:val="00645252"/>
    <w:rsid w:val="006D3D74"/>
    <w:rsid w:val="00754EE1"/>
    <w:rsid w:val="007C0AE3"/>
    <w:rsid w:val="0083569A"/>
    <w:rsid w:val="00954F73"/>
    <w:rsid w:val="00A9204E"/>
    <w:rsid w:val="00B51E25"/>
    <w:rsid w:val="00D05B43"/>
    <w:rsid w:val="00D227CA"/>
    <w:rsid w:val="00D73CD5"/>
    <w:rsid w:val="00E47C51"/>
    <w:rsid w:val="00FA2D1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10948FE"/>
  <w15:chartTrackingRefBased/>
  <w15:docId w15:val="{F39ECDCC-38B4-46BC-95D2-C239CA9EC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AE3"/>
  </w:style>
  <w:style w:type="paragraph" w:styleId="Heading1">
    <w:name w:val="heading 1"/>
    <w:basedOn w:val="Normal"/>
    <w:next w:val="Normal"/>
    <w:link w:val="Heading1Char"/>
    <w:uiPriority w:val="9"/>
    <w:qFormat/>
    <w:rsid w:val="007C0AE3"/>
    <w:pPr>
      <w:keepNext/>
      <w:keepLines/>
      <w:pBdr>
        <w:bottom w:val="single" w:sz="4" w:space="2" w:color="009DD9" w:themeColor="accent2"/>
      </w:pBdr>
      <w:spacing w:before="360" w:after="120"/>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7C0AE3"/>
    <w:pPr>
      <w:keepNext/>
      <w:keepLines/>
      <w:spacing w:before="120" w:after="0"/>
      <w:outlineLvl w:val="1"/>
    </w:pPr>
    <w:rPr>
      <w:rFonts w:asciiTheme="majorHAnsi" w:eastAsiaTheme="majorEastAsia" w:hAnsiTheme="majorHAnsi" w:cstheme="majorBidi"/>
      <w:color w:val="009DD9" w:themeColor="accent2"/>
      <w:sz w:val="36"/>
      <w:szCs w:val="36"/>
    </w:rPr>
  </w:style>
  <w:style w:type="paragraph" w:styleId="Heading3">
    <w:name w:val="heading 3"/>
    <w:basedOn w:val="Normal"/>
    <w:next w:val="Normal"/>
    <w:link w:val="Heading3Char"/>
    <w:uiPriority w:val="9"/>
    <w:unhideWhenUsed/>
    <w:qFormat/>
    <w:rsid w:val="007C0AE3"/>
    <w:pPr>
      <w:keepNext/>
      <w:keepLines/>
      <w:spacing w:before="80" w:after="0"/>
      <w:outlineLvl w:val="2"/>
    </w:pPr>
    <w:rPr>
      <w:rFonts w:asciiTheme="majorHAnsi" w:eastAsiaTheme="majorEastAsia" w:hAnsiTheme="majorHAnsi" w:cstheme="majorBidi"/>
      <w:color w:val="0075A2" w:themeColor="accent2" w:themeShade="BF"/>
      <w:sz w:val="32"/>
      <w:szCs w:val="32"/>
    </w:rPr>
  </w:style>
  <w:style w:type="paragraph" w:styleId="Heading4">
    <w:name w:val="heading 4"/>
    <w:basedOn w:val="Normal"/>
    <w:next w:val="Normal"/>
    <w:link w:val="Heading4Char"/>
    <w:uiPriority w:val="9"/>
    <w:unhideWhenUsed/>
    <w:qFormat/>
    <w:rsid w:val="007C0AE3"/>
    <w:pPr>
      <w:keepNext/>
      <w:keepLines/>
      <w:spacing w:before="80" w:after="0"/>
      <w:outlineLvl w:val="3"/>
    </w:pPr>
    <w:rPr>
      <w:rFonts w:asciiTheme="majorHAnsi" w:eastAsiaTheme="majorEastAsia" w:hAnsiTheme="majorHAnsi" w:cstheme="majorBidi"/>
      <w:i/>
      <w:iCs/>
      <w:color w:val="004E6C" w:themeColor="accent2" w:themeShade="80"/>
      <w:sz w:val="28"/>
      <w:szCs w:val="28"/>
    </w:rPr>
  </w:style>
  <w:style w:type="paragraph" w:styleId="Heading5">
    <w:name w:val="heading 5"/>
    <w:basedOn w:val="Normal"/>
    <w:next w:val="Normal"/>
    <w:link w:val="Heading5Char"/>
    <w:uiPriority w:val="9"/>
    <w:unhideWhenUsed/>
    <w:qFormat/>
    <w:rsid w:val="007C0AE3"/>
    <w:pPr>
      <w:keepNext/>
      <w:keepLines/>
      <w:spacing w:before="80" w:after="0"/>
      <w:outlineLvl w:val="4"/>
    </w:pPr>
    <w:rPr>
      <w:rFonts w:asciiTheme="majorHAnsi" w:eastAsiaTheme="majorEastAsia" w:hAnsiTheme="majorHAnsi" w:cstheme="majorBidi"/>
      <w:color w:val="0075A2" w:themeColor="accent2" w:themeShade="BF"/>
      <w:sz w:val="24"/>
      <w:szCs w:val="24"/>
    </w:rPr>
  </w:style>
  <w:style w:type="paragraph" w:styleId="Heading6">
    <w:name w:val="heading 6"/>
    <w:basedOn w:val="Normal"/>
    <w:next w:val="Normal"/>
    <w:link w:val="Heading6Char"/>
    <w:uiPriority w:val="9"/>
    <w:unhideWhenUsed/>
    <w:qFormat/>
    <w:rsid w:val="007C0AE3"/>
    <w:pPr>
      <w:keepNext/>
      <w:keepLines/>
      <w:spacing w:before="80" w:after="0"/>
      <w:outlineLvl w:val="5"/>
    </w:pPr>
    <w:rPr>
      <w:rFonts w:asciiTheme="majorHAnsi" w:eastAsiaTheme="majorEastAsia" w:hAnsiTheme="majorHAnsi" w:cstheme="majorBidi"/>
      <w:i/>
      <w:iCs/>
      <w:color w:val="004E6C" w:themeColor="accent2" w:themeShade="80"/>
      <w:sz w:val="24"/>
      <w:szCs w:val="24"/>
    </w:rPr>
  </w:style>
  <w:style w:type="paragraph" w:styleId="Heading7">
    <w:name w:val="heading 7"/>
    <w:basedOn w:val="Normal"/>
    <w:next w:val="Normal"/>
    <w:link w:val="Heading7Char"/>
    <w:uiPriority w:val="9"/>
    <w:unhideWhenUsed/>
    <w:qFormat/>
    <w:rsid w:val="007C0AE3"/>
    <w:pPr>
      <w:keepNext/>
      <w:keepLines/>
      <w:spacing w:before="80" w:after="0"/>
      <w:outlineLvl w:val="6"/>
    </w:pPr>
    <w:rPr>
      <w:rFonts w:asciiTheme="majorHAnsi" w:eastAsiaTheme="majorEastAsia" w:hAnsiTheme="majorHAnsi" w:cstheme="majorBidi"/>
      <w:b/>
      <w:bCs/>
      <w:color w:val="004E6C" w:themeColor="accent2" w:themeShade="80"/>
      <w:sz w:val="22"/>
      <w:szCs w:val="22"/>
    </w:rPr>
  </w:style>
  <w:style w:type="paragraph" w:styleId="Heading8">
    <w:name w:val="heading 8"/>
    <w:basedOn w:val="Normal"/>
    <w:next w:val="Normal"/>
    <w:link w:val="Heading8Char"/>
    <w:uiPriority w:val="9"/>
    <w:unhideWhenUsed/>
    <w:qFormat/>
    <w:rsid w:val="007C0AE3"/>
    <w:pPr>
      <w:keepNext/>
      <w:keepLines/>
      <w:spacing w:before="80" w:after="0"/>
      <w:outlineLvl w:val="7"/>
    </w:pPr>
    <w:rPr>
      <w:rFonts w:asciiTheme="majorHAnsi" w:eastAsiaTheme="majorEastAsia" w:hAnsiTheme="majorHAnsi" w:cstheme="majorBidi"/>
      <w:color w:val="004E6C" w:themeColor="accent2" w:themeShade="80"/>
      <w:sz w:val="22"/>
      <w:szCs w:val="22"/>
    </w:rPr>
  </w:style>
  <w:style w:type="paragraph" w:styleId="Heading9">
    <w:name w:val="heading 9"/>
    <w:basedOn w:val="Normal"/>
    <w:next w:val="Normal"/>
    <w:link w:val="Heading9Char"/>
    <w:uiPriority w:val="9"/>
    <w:unhideWhenUsed/>
    <w:qFormat/>
    <w:rsid w:val="007C0AE3"/>
    <w:pPr>
      <w:keepNext/>
      <w:keepLines/>
      <w:spacing w:before="80" w:after="0"/>
      <w:outlineLvl w:val="8"/>
    </w:pPr>
    <w:rPr>
      <w:rFonts w:asciiTheme="majorHAnsi" w:eastAsiaTheme="majorEastAsia" w:hAnsiTheme="majorHAnsi" w:cstheme="majorBidi"/>
      <w:i/>
      <w:iCs/>
      <w:color w:val="004E6C"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AE3"/>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7C0AE3"/>
    <w:rPr>
      <w:rFonts w:asciiTheme="majorHAnsi" w:eastAsiaTheme="majorEastAsia" w:hAnsiTheme="majorHAnsi" w:cstheme="majorBidi"/>
      <w:color w:val="009DD9" w:themeColor="accent2"/>
      <w:sz w:val="36"/>
      <w:szCs w:val="36"/>
    </w:rPr>
  </w:style>
  <w:style w:type="character" w:customStyle="1" w:styleId="Heading3Char">
    <w:name w:val="Heading 3 Char"/>
    <w:basedOn w:val="DefaultParagraphFont"/>
    <w:link w:val="Heading3"/>
    <w:uiPriority w:val="9"/>
    <w:rsid w:val="007C0AE3"/>
    <w:rPr>
      <w:rFonts w:asciiTheme="majorHAnsi" w:eastAsiaTheme="majorEastAsia" w:hAnsiTheme="majorHAnsi" w:cstheme="majorBidi"/>
      <w:color w:val="0075A2" w:themeColor="accent2" w:themeShade="BF"/>
      <w:sz w:val="32"/>
      <w:szCs w:val="32"/>
    </w:rPr>
  </w:style>
  <w:style w:type="character" w:customStyle="1" w:styleId="Heading4Char">
    <w:name w:val="Heading 4 Char"/>
    <w:basedOn w:val="DefaultParagraphFont"/>
    <w:link w:val="Heading4"/>
    <w:uiPriority w:val="9"/>
    <w:rsid w:val="007C0AE3"/>
    <w:rPr>
      <w:rFonts w:asciiTheme="majorHAnsi" w:eastAsiaTheme="majorEastAsia" w:hAnsiTheme="majorHAnsi" w:cstheme="majorBidi"/>
      <w:i/>
      <w:iCs/>
      <w:color w:val="004E6C" w:themeColor="accent2" w:themeShade="80"/>
      <w:sz w:val="28"/>
      <w:szCs w:val="28"/>
    </w:rPr>
  </w:style>
  <w:style w:type="character" w:customStyle="1" w:styleId="Heading5Char">
    <w:name w:val="Heading 5 Char"/>
    <w:basedOn w:val="DefaultParagraphFont"/>
    <w:link w:val="Heading5"/>
    <w:uiPriority w:val="9"/>
    <w:rsid w:val="007C0AE3"/>
    <w:rPr>
      <w:rFonts w:asciiTheme="majorHAnsi" w:eastAsiaTheme="majorEastAsia" w:hAnsiTheme="majorHAnsi" w:cstheme="majorBidi"/>
      <w:color w:val="0075A2" w:themeColor="accent2" w:themeShade="BF"/>
      <w:sz w:val="24"/>
      <w:szCs w:val="24"/>
    </w:rPr>
  </w:style>
  <w:style w:type="character" w:customStyle="1" w:styleId="Heading6Char">
    <w:name w:val="Heading 6 Char"/>
    <w:basedOn w:val="DefaultParagraphFont"/>
    <w:link w:val="Heading6"/>
    <w:uiPriority w:val="9"/>
    <w:rsid w:val="007C0AE3"/>
    <w:rPr>
      <w:rFonts w:asciiTheme="majorHAnsi" w:eastAsiaTheme="majorEastAsia" w:hAnsiTheme="majorHAnsi" w:cstheme="majorBidi"/>
      <w:i/>
      <w:iCs/>
      <w:color w:val="004E6C" w:themeColor="accent2" w:themeShade="80"/>
      <w:sz w:val="24"/>
      <w:szCs w:val="24"/>
    </w:rPr>
  </w:style>
  <w:style w:type="character" w:customStyle="1" w:styleId="Heading7Char">
    <w:name w:val="Heading 7 Char"/>
    <w:basedOn w:val="DefaultParagraphFont"/>
    <w:link w:val="Heading7"/>
    <w:uiPriority w:val="9"/>
    <w:rsid w:val="007C0AE3"/>
    <w:rPr>
      <w:rFonts w:asciiTheme="majorHAnsi" w:eastAsiaTheme="majorEastAsia" w:hAnsiTheme="majorHAnsi" w:cstheme="majorBidi"/>
      <w:b/>
      <w:bCs/>
      <w:color w:val="004E6C" w:themeColor="accent2" w:themeShade="80"/>
      <w:sz w:val="22"/>
      <w:szCs w:val="22"/>
    </w:rPr>
  </w:style>
  <w:style w:type="character" w:customStyle="1" w:styleId="Heading8Char">
    <w:name w:val="Heading 8 Char"/>
    <w:basedOn w:val="DefaultParagraphFont"/>
    <w:link w:val="Heading8"/>
    <w:uiPriority w:val="9"/>
    <w:rsid w:val="007C0AE3"/>
    <w:rPr>
      <w:rFonts w:asciiTheme="majorHAnsi" w:eastAsiaTheme="majorEastAsia" w:hAnsiTheme="majorHAnsi" w:cstheme="majorBidi"/>
      <w:color w:val="004E6C" w:themeColor="accent2" w:themeShade="80"/>
      <w:sz w:val="22"/>
      <w:szCs w:val="22"/>
    </w:rPr>
  </w:style>
  <w:style w:type="character" w:customStyle="1" w:styleId="Heading9Char">
    <w:name w:val="Heading 9 Char"/>
    <w:basedOn w:val="DefaultParagraphFont"/>
    <w:link w:val="Heading9"/>
    <w:uiPriority w:val="9"/>
    <w:rsid w:val="007C0AE3"/>
    <w:rPr>
      <w:rFonts w:asciiTheme="majorHAnsi" w:eastAsiaTheme="majorEastAsia" w:hAnsiTheme="majorHAnsi" w:cstheme="majorBidi"/>
      <w:i/>
      <w:iCs/>
      <w:color w:val="004E6C" w:themeColor="accent2" w:themeShade="80"/>
      <w:sz w:val="22"/>
      <w:szCs w:val="22"/>
    </w:rPr>
  </w:style>
  <w:style w:type="paragraph" w:styleId="Title">
    <w:name w:val="Title"/>
    <w:basedOn w:val="Normal"/>
    <w:next w:val="Normal"/>
    <w:link w:val="TitleChar"/>
    <w:uiPriority w:val="10"/>
    <w:qFormat/>
    <w:rsid w:val="007C0AE3"/>
    <w:pPr>
      <w:spacing w:after="0"/>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7C0AE3"/>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7C0AE3"/>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7C0AE3"/>
    <w:rPr>
      <w:caps/>
      <w:color w:val="404040" w:themeColor="text1" w:themeTint="BF"/>
      <w:spacing w:val="20"/>
      <w:sz w:val="28"/>
      <w:szCs w:val="28"/>
    </w:rPr>
  </w:style>
  <w:style w:type="character" w:styleId="SubtleEmphasis">
    <w:name w:val="Subtle Emphasis"/>
    <w:basedOn w:val="DefaultParagraphFont"/>
    <w:uiPriority w:val="19"/>
    <w:qFormat/>
    <w:rsid w:val="007C0AE3"/>
    <w:rPr>
      <w:i/>
      <w:iCs/>
      <w:color w:val="595959" w:themeColor="text1" w:themeTint="A6"/>
    </w:rPr>
  </w:style>
  <w:style w:type="character" w:styleId="Emphasis">
    <w:name w:val="Emphasis"/>
    <w:basedOn w:val="DefaultParagraphFont"/>
    <w:uiPriority w:val="20"/>
    <w:qFormat/>
    <w:rsid w:val="007C0AE3"/>
    <w:rPr>
      <w:i/>
      <w:iCs/>
      <w:color w:val="000000" w:themeColor="text1"/>
    </w:rPr>
  </w:style>
  <w:style w:type="character" w:styleId="IntenseEmphasis">
    <w:name w:val="Intense Emphasis"/>
    <w:basedOn w:val="DefaultParagraphFont"/>
    <w:uiPriority w:val="21"/>
    <w:qFormat/>
    <w:rsid w:val="007C0AE3"/>
    <w:rPr>
      <w:b/>
      <w:bCs/>
      <w:i/>
      <w:iCs/>
      <w:caps w:val="0"/>
      <w:smallCaps w:val="0"/>
      <w:strike w:val="0"/>
      <w:dstrike w:val="0"/>
      <w:color w:val="009DD9" w:themeColor="accent2"/>
    </w:rPr>
  </w:style>
  <w:style w:type="character" w:styleId="Strong">
    <w:name w:val="Strong"/>
    <w:basedOn w:val="DefaultParagraphFont"/>
    <w:uiPriority w:val="22"/>
    <w:qFormat/>
    <w:rsid w:val="007C0AE3"/>
    <w:rPr>
      <w:b/>
      <w:bCs/>
    </w:rPr>
  </w:style>
  <w:style w:type="paragraph" w:styleId="Quote">
    <w:name w:val="Quote"/>
    <w:basedOn w:val="Normal"/>
    <w:next w:val="Normal"/>
    <w:link w:val="QuoteChar"/>
    <w:uiPriority w:val="29"/>
    <w:qFormat/>
    <w:rsid w:val="007C0AE3"/>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7C0AE3"/>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7C0AE3"/>
    <w:pPr>
      <w:pBdr>
        <w:top w:val="single" w:sz="24" w:space="4" w:color="009DD9" w:themeColor="accent2"/>
      </w:pBdr>
      <w:spacing w:before="240" w:after="240"/>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7C0AE3"/>
    <w:rPr>
      <w:rFonts w:asciiTheme="majorHAnsi" w:eastAsiaTheme="majorEastAsia" w:hAnsiTheme="majorHAnsi" w:cstheme="majorBidi"/>
      <w:sz w:val="24"/>
      <w:szCs w:val="24"/>
    </w:rPr>
  </w:style>
  <w:style w:type="character" w:styleId="SubtleReference">
    <w:name w:val="Subtle Reference"/>
    <w:basedOn w:val="DefaultParagraphFont"/>
    <w:uiPriority w:val="31"/>
    <w:qFormat/>
    <w:rsid w:val="007C0AE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C0AE3"/>
    <w:rPr>
      <w:b/>
      <w:bCs/>
      <w:caps w:val="0"/>
      <w:smallCaps/>
      <w:color w:val="auto"/>
      <w:spacing w:val="0"/>
      <w:u w:val="single"/>
    </w:rPr>
  </w:style>
  <w:style w:type="character" w:styleId="BookTitle">
    <w:name w:val="Book Title"/>
    <w:basedOn w:val="DefaultParagraphFont"/>
    <w:uiPriority w:val="33"/>
    <w:qFormat/>
    <w:rsid w:val="007C0AE3"/>
    <w:rPr>
      <w:b/>
      <w:bCs/>
      <w:caps w:val="0"/>
      <w:smallCaps/>
      <w:spacing w:val="0"/>
    </w:rPr>
  </w:style>
  <w:style w:type="character" w:styleId="Hyperlink">
    <w:name w:val="Hyperlink"/>
    <w:basedOn w:val="DefaultParagraphFont"/>
    <w:uiPriority w:val="99"/>
    <w:unhideWhenUsed/>
    <w:rsid w:val="00645252"/>
    <w:rPr>
      <w:color w:val="073763" w:themeColor="accent1" w:themeShade="80"/>
      <w:u w:val="single"/>
    </w:rPr>
  </w:style>
  <w:style w:type="character" w:styleId="FollowedHyperlink">
    <w:name w:val="FollowedHyperlink"/>
    <w:basedOn w:val="DefaultParagraphFont"/>
    <w:uiPriority w:val="99"/>
    <w:unhideWhenUsed/>
    <w:rPr>
      <w:color w:val="85DFD0" w:themeColor="followedHyperlink"/>
      <w:u w:val="single"/>
    </w:rPr>
  </w:style>
  <w:style w:type="paragraph" w:styleId="Caption">
    <w:name w:val="caption"/>
    <w:basedOn w:val="Normal"/>
    <w:next w:val="Normal"/>
    <w:uiPriority w:val="35"/>
    <w:unhideWhenUsed/>
    <w:qFormat/>
    <w:rsid w:val="007C0AE3"/>
    <w:rPr>
      <w:b/>
      <w:bCs/>
      <w:color w:val="404040" w:themeColor="text1" w:themeTint="BF"/>
      <w:sz w:val="16"/>
      <w:szCs w:val="16"/>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0F6FC6" w:themeColor="accent1" w:shadow="1" w:frame="1"/>
        <w:left w:val="single" w:sz="2" w:space="10" w:color="0F6FC6" w:themeColor="accent1" w:shadow="1" w:frame="1"/>
        <w:bottom w:val="single" w:sz="2" w:space="10" w:color="0F6FC6" w:themeColor="accent1" w:shadow="1" w:frame="1"/>
        <w:right w:val="single" w:sz="2" w:space="10" w:color="0F6FC6" w:themeColor="accent1" w:shadow="1" w:frame="1"/>
      </w:pBdr>
      <w:ind w:left="1152" w:right="1152"/>
    </w:pPr>
    <w:rPr>
      <w:i/>
      <w:iCs/>
      <w:color w:val="073763"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104864"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D227CA"/>
    <w:rPr>
      <w:color w:val="605E5C"/>
      <w:shd w:val="clear" w:color="auto" w:fill="E1DFDD"/>
    </w:rPr>
  </w:style>
  <w:style w:type="paragraph" w:styleId="NoSpacing">
    <w:name w:val="No Spacing"/>
    <w:uiPriority w:val="1"/>
    <w:qFormat/>
    <w:rsid w:val="007C0AE3"/>
    <w:pPr>
      <w:spacing w:after="0"/>
    </w:pPr>
  </w:style>
  <w:style w:type="paragraph" w:styleId="TOCHeading">
    <w:name w:val="TOC Heading"/>
    <w:basedOn w:val="Heading1"/>
    <w:next w:val="Normal"/>
    <w:uiPriority w:val="39"/>
    <w:semiHidden/>
    <w:unhideWhenUsed/>
    <w:qFormat/>
    <w:rsid w:val="007C0AE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458612">
      <w:bodyDiv w:val="1"/>
      <w:marLeft w:val="0"/>
      <w:marRight w:val="0"/>
      <w:marTop w:val="0"/>
      <w:marBottom w:val="0"/>
      <w:divBdr>
        <w:top w:val="none" w:sz="0" w:space="0" w:color="auto"/>
        <w:left w:val="none" w:sz="0" w:space="0" w:color="auto"/>
        <w:bottom w:val="none" w:sz="0" w:space="0" w:color="auto"/>
        <w:right w:val="none" w:sz="0" w:space="0" w:color="auto"/>
      </w:divBdr>
    </w:div>
    <w:div w:id="920529618">
      <w:bodyDiv w:val="1"/>
      <w:marLeft w:val="0"/>
      <w:marRight w:val="0"/>
      <w:marTop w:val="0"/>
      <w:marBottom w:val="0"/>
      <w:divBdr>
        <w:top w:val="none" w:sz="0" w:space="0" w:color="auto"/>
        <w:left w:val="none" w:sz="0" w:space="0" w:color="auto"/>
        <w:bottom w:val="none" w:sz="0" w:space="0" w:color="auto"/>
        <w:right w:val="none" w:sz="0" w:space="0" w:color="auto"/>
      </w:divBdr>
    </w:div>
    <w:div w:id="1186403128">
      <w:bodyDiv w:val="1"/>
      <w:marLeft w:val="0"/>
      <w:marRight w:val="0"/>
      <w:marTop w:val="0"/>
      <w:marBottom w:val="0"/>
      <w:divBdr>
        <w:top w:val="none" w:sz="0" w:space="0" w:color="auto"/>
        <w:left w:val="none" w:sz="0" w:space="0" w:color="auto"/>
        <w:bottom w:val="none" w:sz="0" w:space="0" w:color="auto"/>
        <w:right w:val="none" w:sz="0" w:space="0" w:color="auto"/>
      </w:divBdr>
    </w:div>
    <w:div w:id="1404643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URAV\AppData\Local\Microsoft\Office\16.0\DTS\en-US%7bD988DD31-413A-4F44-A0D9-DF21B85E6713%7d\%7bF5ED6C0E-BDDA-4FD2-A677-A03A8F5C2748%7dtf02786999_win32.dotx" TargetMode="Externa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170D92-6DD7-4B5A-9737-94905892AEAF}">
  <we:reference id="wa200005502" version="1.0.0.11" store="en-US" storeType="OMEX"/>
  <we:alternateReferences>
    <we:reference id="wa200005502" version="1.0.0.11" store="wa200005502" storeType="OMEX"/>
  </we:alternateReferences>
  <we:properties>
    <we:property name="docId" value="&quot;Bl0mgAVxgvEUMedLWURNB&quot;"/>
    <we:property name="data" value="{&quot;version&quot;:3,&quot;introHidden&quot;:false,&quot;behavior&quot;:{&quot;key&quot;:&quot;custom-message&quot;,&quot;title&quot;:&quot;Write custom instructions&quot;,&quot;content&quot;:&quot;I want you to act as a text assistant. Provide the answer without any introductory phrase.&quot;},&quot;threads&quot;:[{&quot;id&quot;:&quot;5St2eoT0QAPkTt7Odfhdn&quot;,&quot;contextType&quot;:&quot;CONTEXT_DOCUMENT&quot;,&quot;queries&quot;:[{&quot;id&quot;:&quot;_mpf1HOTmguUwjdCZQ7D5&quot;,&quot;user&quot;:&quot;Expand&quot;,&quot;assistant&quot;:&quot;The given text selection appears to be a series of multiple-choice questions related to machine learning, specifically linear regression and related concepts. I'll expand on each question based on the provided context and add explanations where relevant.\n\n1. **Which of the following methods do we use to find the best fit line for data in Linear Regression?**\n   - **(D) Both A and B**\n     - Explanation: In linear regression, methods like Ordinary Least Squares (OLS) and Gradient Descent are commonly used to find the best fit line.\n\n2. **Which of the following statements is true about outliers in linear regression?**\n   - **(A) Linear regression is sensitive to outliers**\n     - Explanation: Outliers can significantly affect the parameters of a linear regression model, leading to poor predictions.\n\n3. **A line falls from left to right if a slope is ______?**\n   - **(B) Negative**\n     - Explanation: A negative slope indicates a downward trend, meaning the line falls from left to right.\n\n4. **Which of the following will have a symmetric relation between the dependent variable and the independent variable?**\n   - **(A) Regression**\n     - Explanation: In regression, a change in the independent variable typically results in a proportional change in the dependent variable, indicating a symmetrical relationship.\n\n5. **Which of the following is the reason for overfitting condition?**\n   - **(C) Low bias and high variance**\n     - Explanation: Overfitting occurs when a model captures the noise in the training data, usually due to high variance and low bias.\n\n6. **If the output involves a label then that model is called as:**\n   - **(B) Predictive model**\n     - Explanation: A predictive model generates predictions for specific inputs, often involving labeled datasets in supervised learning.\n\n7. **Lasso and Ridge regression techniques belong to _________?**\n   - **(D) Regularization**\n     - Explanation: Both Lasso and Ridge regression are regularization techniques used to prevent overfitting by adding a penalty to the regression coefficients.\n\n8. **To overcome an imbalance dataset which technique can be used?**\n   - Options might typically include:\n     - **Resampling Techniques (e.g., SMOTE)**\n     - **Modifying performance metrics**\n     - **Using different algorithms that handle imbalance better such as Random Forest, or Adaptive Boosting (AdaBoost).**\n     - **Ensemble methods**\n     - Explanation: These methods help balance the dataset by either oversampling the minority class, undersampling the majority class, or using algorithms/metrics that are sensitive to class imbalance.\n\n9. **The AUC Receiver Operator Characteristic (AUCROC) curve is an evaluation metric for binary classification problems. It uses _____ to make graph?**\n   - **(A) TPR and FPR**\n     - Explanation: The AUCROC curve plots the True Positive Rate (TPR) against the False Positive Rate (FPR) to evaluate the performance of a binary classifier.\n\n10. **In AUC Receiver Operator Characteristic (AUCROC) curve for the better model area under the curve should be less.**\n   - **(A) False**\n     - Explanation: For a better model, the area under the curve (AUC) should be more, not less, as it indicates better performance in distinguishing between the positive and negative classes.\n\nIn summary, each of these questions centers around key concepts in linear regression, model evaluation, and dealing with specific issues in machine learning like overfitting and imbalanced datasets.&quot;}],&quot;context&quot;:&quot;\n-\n\nMachine learning\n\nQ 1 Which of the following methods do we use to find the best fit line for data in Linear Regression? \n\n                (D) Both A and B\n\n      Q 2 Which of the following statement is true about outliers in linear regression?\n                 \n              (A) Linear regression is sensitive to outliers\n        \n       Q 3 A line falls from left to right if a slope is ______?\n          \n               B) Negative\n  \n      Q 4 Which of the following will have symmetric relation between dependent variable and independent variable?\n\n\tA) Regression\n\n      Q 5 Which of the following is the reason for over fitting condition?\n\n\t            \tC) Low bias and high variance\n\n      Q 6 If output involves label then that model is called as:\n\n\t   B) Predictive modal\n\n\n       Q 7 Lasso and Ridge regression techniques belong to _________?\n\n\tD) Regularization\n\nQ 8 To overcome with imbalance dataset which technique can be used?\n\n\n\nQ 9 The AUC Receiver Operator Characteristic (AUCROC) curve is an evaluation metric for binary classification problems. It uses _____ to make graph?\n\n\tA) TPR and FPR\n\n\nQ 10 In AUC Receiver Operator Characteristic (AUCROC) curve for the better model area under the curve should be less.\n\n\n\tA) True\n\n\n\n\n\n\n\n\n\n\n\n\n\n\n\n\n\n\n\n\n\n\n\n\n\n\n\n\n\n\n\n\n\n\n\n&quot;},{&quot;id&quot;:&quot;rbUu0300-d28NwIIjA6sk&quot;,&quot;contextType&quot;:&quot;CONTEXT_DOCUMENT&quot;,&quot;context&quot;:&quot;\n-\n\nMachine learning\n\nQ 1 Which of the following methods do we use to find the best fit line for data in Linear Regression? \n\n                (D) Both A and B\n\n      Q 2 Which of the following statement is true about outliers in linear regression?\n                 \n              (A) Linear regression is sensitive to outliers\n        \n       Q 3 A line falls from left to right if a slope is ______?\n          \n               B) Negative\n  \n      Q 4 Which of the following will have symmetric relation between dependent variable and independent variable?\n\n\tA) Regression\n\n      Q 5 Which of the following is the reason for over fitting condition?\n\n\t            \tC) Low bias and high variance\n\n      Q 6 If output involves label then that model is called as:\n\n\t   B) Predictive modal\n\n\n       Q 7 Lasso and Ridge regression techniques belong to _________?\n\n\tD) Regularization\n\nQ 8 To overcome with imbalance dataset which technique can be used?\n\n\n\nQ 9 The AUC Receiver Operator Characteristic (AUCROC) curve is an evaluation metric for binary classification problems. It uses _____ to make graph?\n\n\tA) TPR and FPR\n\n\nQ 10 In AUC Receiver Operator Characteristic (AUCROC) curve for the better model area under the curve should be less.\n\n\n\tA) True\n\n\n\n\n\n\n\n\n\n\n\n\n\n\n\n\n\n\n\n\n\n\n\n\n\n\n\n\n\n\n\n\n\n\n\n&quot;,&quot;queries&quot;:[{&quot;id&quot;:&quot;qsXECo-Bzu3LBZZ-IMaU3&quot;,&quot;user&quot;:&quot;ans for this&quot;,&quot;assistant&quot;:&quot;Here are the corrected answers based on the provided context:\n\n1. **Which of the following methods do we use to find the best fit line for data in Linear Regression?**\n   - **(D) Both A and B**\n\n2. **Which of the following statement is true about outliers in linear regression?**\n   - **(A) Linear regression is sensitive to outliers**\n\n3. **A line falls from left to right if a slope is ______?**\n   - **(B) Negative**\n\n4. **Which of the following will have symmetric relation between dependent variable and independent variable?**\n   - **(A) Regression**\n\n5. **Which of the following is the reason for over fitting condition?**\n   - **(C) Low bias and high variance**\n\n6. **If output involves label then that model is called as:**\n   - **(B) Predictive model**\n\n7. **Lasso and Ridge regression techniques belong to _________?**\n   - **(D) Regularization**\n\n8. **To overcome with imbalance dataset which technique can be used?**\n   - **Resampling techniques such as SMOTE, or using algorithms that handle imbalance well.**\n\n9. **The AUC Receiver Operator Characteristic (AUCROC) curve is an evaluation metric for binary classification problems. It uses _____ to make graph?**\n   - **(A) TPR and FPR**\n\n10. **In AUC Receiver Operator Characteristic (AUCROC) curve for the better model area under the curve should be less.**\n   - **False** (Corrected from original content)&quot;}]},{&quot;id&quot;:&quot;QEJDp6-O9MLqm1xNTJuBO&quot;,&quot;contextType&quot;:&quot;CONTEXT_DOCUMENT&quot;,&quot;context&quot;:&quot;\n-\n\nMachine learning\n\nQ 1 Which of the following methods do we use to find the best fit line for data in Linear Regression? \n\n                (D) Both A and B\n\n      Q 2 Which of the following statement is true about outliers in linear regression?\n                 \n              (A) Linear regression is sensitive to outliers\n        \n       Q 3 A line falls from left to right if a slope is ______?\n          \n               B) Negative\n  \n      Q 4 Which of the following will have symmetric relation between dependent variable and independent variable?\n\n\tA) Regression\n\n      Q 5 Which of the following is the reason for over fitting condition?\n\n\t            \tC) Low bias and high variance\n\n      Q 6 If output involves label then that model is called as:\n\n\t   B) Predictive modal\n\n\n       Q 7 Lasso and Ridge regression techniques belong to _________?\n\n\tD) Regularization\n\nQ 8 To overcome with imbalance dataset which technique can be used?\n\n\n\nQ 9 The AUC Receiver Operator Characteristic (AUCROC) curve is an evaluation metric for binary classification problems. It uses _____ to make graph?\n\n\tA) TPR and FPR\n\n\nQ 10 In AUC Receiver Operator Characteristic (AUCROC) curve for the better model area under the curve should be less.\n\n\n\tA) True\nThe given text selection appears to be a series of multiple-choice questions related to machine learning, specifically linear regression and related concepts. I'll expand on each question based on the provided context and add explanations where relevant.\n\n1. **Which of the following methods do we use to find the best fit line for data in Linear Regression?**\n   - **(D) Both A and B**\n     - Explanation: In linear regression, methods like Ordinary Least Squares (OLS) and Gradient Descent are commonly used to find the best fit line.\n\n2. **Which of the following statements is true about outliers in linear regression?**\n   - **(A) Linear regression is sensitive to outliers**\n     - Explanation: Outliers can significantly affect the parameters of a linear regression model, leading to poor predictions.\n\n3. **A line falls from left to right if a slope is ______?**\n   - **(B) Negative**\n     - Explanation: A negative slope indicates a downward trend, meaning the line falls from left to right.\n\n4. **Which of the following will have a symmetric relation between the dependent variable and the independent variable?**\n   - **(A) Regression**\n     - Explanation: In regression, a change in the independent variable typically results in a proportional change in the dependent variable, indicating a symmetrical relationship.\n\n5. **Which of the following is the reason for overfitting condition?**\n   - **(C) Low bias and high variance**\n     - Explanation: Overfitting occurs when a model captures the noise in the training data, usually due to high variance and low bias.\n\n6. **If the output involves a label then that model is called as:**\n   - **(B) Predictive model**\n     - Explanation: A predictive model generates predictions for specific inputs, often involving labeled datasets in supervised learning.\n\n7. **Lasso and Ridge regression techniques belong to _________?**\n   - **(D) Regularization**\n     - Explanation: Both Lasso and Ridge regression are regularization techniques used to prevent overfitting by adding a penalty to the regression coefficients.\n\n8. **To overcome an imbalance dataset which technique can be used?**\n   - Options might typically include:\n     - **Resampling Techniques (e.g., SMOTE)**\n     - **Modifying performance metrics**\n     - **Using different algorithms that handle imbalance better such as Random Forest, or Adaptive Boosting (AdaBoost).**\n     - **Ensemble methods**\n     - Explanation: These methods help balance the dataset by either oversampling the minority class, undersampling the majority class, or using algorithms/metrics that are sensitive to class imbalance.\n\n9. **The AUC Receiver Operator Characteristic (AUCROC) curve is an evaluation metric for binary classification problems. It uses _____ to make graph?**\n   - **(A) TPR and FPR**\n     - Explanation: The AUCROC curve plots the True Positive Rate (TPR) against the False Positive Rate (FPR) to evaluate the performance of a binary classifier.\n\n10. **In AUC Receiver Operator Characteristic (AUCROC) curve for the better model area under the curve should be less.**\n   - **(A) False**\n     - Explanation: For a better model, the area under the curve (AUC) should be more, not less, as it indicates better performance in distinguishing between the positive and negative classes.\n\nIn summary, each of these questions centers around key concepts in linear regression, model evaluation, and dealing with specific issues in machine learning like overfitting and imbalanced datasets.\n\n\n\n\n\n\n\n\n\n\n\n\n\n\n\n\n\n\n\n\n\n\n\n\n\n\n\n\n\n\n\n\n\n\n\n&quot;,&quot;queries&quot;:[{&quot;id&quot;:&quot;i07_VP3MxN8q14dZeMRkO&quot;,&quot;user&quot;:&quot;The given text selection appears to be a series of multiple-choice questions related to machine learning, specifically linear regression and related concepts. I'll expand on each question based on the provided context and add explanations where relevant.\n\n1. **Which of the following methods do we use to find the best fit line for data in Linear Regression?**\n   - **(D) Both A and B**\n     - Explanation: In linear regression, methods like Ordinary Least Squares (OLS) and Gradient Descent are commonly used to find the best fit line.\n\n2. **Which of the following statements is true about outliers in linear regression?**\n   - **(A) Linear regression is sensitive to outliers**\n     - Explanation: Outliers can significantly affect the parameters of a linear regression model, leading to poor predictions.\n\n3. **A line falls from left to right if a slope is ______?**\n   - **(B) Negative**\n     - Explanation: A negative slope indicates a downward trend, meaning the line falls from left to right.\n\n4. **Which of the following will have a symmetric relation between the dependent variable and the independent variable?**\n   - **(A) Regression**\n     - Explanation: In regression, a change in the independent variable typically results in a proportional change in the dependent variable, indicating a symmetrical relationship.\n\n5. **Which of the following is the reason for overfitting condition?**\n   - **(C) Low bias and high variance**\n     - Explanation: Overfitting occurs when a model captures the noise in the training data, usually due to high variance and low bias.\n\n6. **If the output involves a label then that model is called as:**\n   - **(B) Predictive model**\n     - Explanation: A predictive model generates predictions for specific inputs, often involving labeled datasets in supervised learning.\n\n7. **Lasso and Ridge regression techniques belong to _________?**\n   - **(D) Regularization**\n     - Explanation: Both Lasso and Ridge regression are regularization techniques used to prevent overfitting by adding a penalty to the regression coefficients.\n\n8. **To overcome an imbalance dataset which technique can be used?**\n   - Options might typically include:\n     - **Resampling Techniques (e.g., SMOTE)**\n     - **Modifying performance metrics**\n     - **Using different algorithms that handle imbalance better such as Random Forest, or Adaptive Boosting (AdaBoost).**\n     - **Ensemble methods**\n     - Explanation: These methods help balance the dataset by either oversampling the minority class, undersampling the majority class, or using algorithms/metrics that are sensitive to class imbalance.\n\n9. **The AUC Receiver Operator Characteristic (AUCROC) curve is an evaluation metric for binary classification problems. It uses _____ to make graph?**\n   - **(A) TPR and FPR**\n     - Explanation: The AUCROC curve plots the True Positive Rate (TPR) against the False Positive Rate (FPR) to evaluate the performance of a binary classifier.\n\n10. **In AUC Receiver Operator Characteristic (AUCROC) curve for the better model area under the curve should be less.**\n   - **(A) False**\n     - Explanation: For a better model, the area under the curve (AUC) should be more, not less, as it indicates better performance in distinguishing between the positive and negative classes.\n\nIn summary, each of these questions centers around key concepts in linear regression, model evaluation, and dealing with specific issues in machine learning like overfitting and imbalanced&quot;,&quot;assistant&quot;:&quot;Here are the answers based on the given context:\n\n1. **Which of the following methods do we use to find the best fit line for data in Linear Regression?**\n   - **(D) Both A and B**\n\n2. **Which of the following statements is true about outliers in linear regression?**\n   - **(A) Linear regression is sensitive to outliers**\n\n3. **A line falls from left to right if a slope is ______?**\n   - **(B) Negative**\n\n4. **Which of the following will have symmetric relation between dependent variable and independent variable?**\n   - **(A) Regression**\n\n5. **Which of the following is the reason for overfitting condition?**\n   - **(C) Low bias and high variance**\n\n6. **If output involves label then that model is called as:**\n   - **(B) Predictive model**\n\n7. **Lasso and Ridge regression techniques belong to _________?**\n   - **(D) Regularization**\n\n8. **To overcome with imbalance dataset which technique can be used?**\n   - Possible answers not provided in the context.\n\n9. **The AUC Receiver Operator Characteristic (AUCROC) curve is an evaluation metric for binary classification problems. It uses _____ to make graph?**\n   - **(A) TPR and FPR**\n\n10. **In AUC Receiver Operator Characteristic (AUCROC) curve for the better model area under the curve should be less.**\n   - **False** (Corrected from the provided \&quot;True\&quo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{F5ED6C0E-BDDA-4FD2-A677-A03A8F5C2748}tf02786999_win32</Template>
  <TotalTime>98</TotalTime>
  <Pages>1</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dc:creator>
  <cp:keywords/>
  <dc:description/>
  <cp:lastModifiedBy>GOURAV SHARMA</cp:lastModifiedBy>
  <cp:revision>2</cp:revision>
  <dcterms:created xsi:type="dcterms:W3CDTF">2024-07-25T08:06:00Z</dcterms:created>
  <dcterms:modified xsi:type="dcterms:W3CDTF">2024-07-25T09:44:00Z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